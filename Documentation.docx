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AED" w:rsidRPr="004E1AED" w:rsidRDefault="00BD40B6" w:rsidP="004E1AED">
      <w:pPr>
        <w:pStyle w:val="Title"/>
      </w:pPr>
      <w:r>
        <w:t>Tech website documentation</w:t>
      </w:r>
    </w:p>
    <w:p w:rsidR="00194DF6" w:rsidRDefault="00BD40B6">
      <w:pPr>
        <w:pStyle w:val="Heading1"/>
      </w:pPr>
      <w:r>
        <w:t>Introduction</w:t>
      </w:r>
    </w:p>
    <w:p w:rsidR="00BD40B6" w:rsidRDefault="00BD40B6" w:rsidP="00BD40B6">
      <w:pPr>
        <w:pStyle w:val="NormalWeb"/>
        <w:shd w:val="clear" w:color="auto" w:fill="FFFFFF"/>
        <w:spacing w:after="240" w:afterAutospacing="0"/>
        <w:rPr>
          <w:rFonts w:ascii="Segoe UI" w:hAnsi="Segoe UI" w:cs="Segoe UI"/>
          <w:color w:val="333333"/>
        </w:rPr>
      </w:pPr>
      <w:r>
        <w:rPr>
          <w:rFonts w:ascii="Segoe UI" w:hAnsi="Segoe UI" w:cs="Segoe UI"/>
          <w:color w:val="333333"/>
        </w:rPr>
        <w:t>Welcome to the Tech-Commons-Website wiki!</w:t>
      </w:r>
    </w:p>
    <w:p w:rsidR="00BD40B6" w:rsidRDefault="00BD40B6" w:rsidP="00BD40B6">
      <w:pPr>
        <w:pStyle w:val="NormalWeb"/>
        <w:shd w:val="clear" w:color="auto" w:fill="FFFFFF"/>
        <w:spacing w:before="0" w:beforeAutospacing="0"/>
        <w:rPr>
          <w:rFonts w:ascii="Segoe UI" w:hAnsi="Segoe UI" w:cs="Segoe UI"/>
          <w:color w:val="333333"/>
        </w:rPr>
      </w:pPr>
      <w:r>
        <w:rPr>
          <w:rFonts w:ascii="Segoe UI" w:hAnsi="Segoe UI" w:cs="Segoe UI"/>
          <w:color w:val="333333"/>
        </w:rPr>
        <w:t>This will be where information regarding updating blog posts, and items will be kept, so that the website can be managed by other people when I am away, or no longer here.</w:t>
      </w:r>
    </w:p>
    <w:p w:rsidR="00BD40B6" w:rsidRDefault="00BD40B6" w:rsidP="00BD40B6">
      <w:pPr>
        <w:pStyle w:val="Heading1"/>
      </w:pPr>
      <w:r>
        <w:t>Updating blog posts</w:t>
      </w:r>
    </w:p>
    <w:p w:rsidR="004E1AED" w:rsidRDefault="004E1AED" w:rsidP="00BD40B6"/>
    <w:p w:rsidR="00BD40B6" w:rsidRDefault="00BD40B6" w:rsidP="00BD40B6">
      <w:pPr>
        <w:pStyle w:val="NormalWeb"/>
        <w:shd w:val="clear" w:color="auto" w:fill="FFFFFF"/>
        <w:spacing w:after="240" w:afterAutospacing="0"/>
        <w:rPr>
          <w:rFonts w:ascii="Segoe UI" w:hAnsi="Segoe UI" w:cs="Segoe UI"/>
          <w:color w:val="333333"/>
        </w:rPr>
      </w:pPr>
      <w:r>
        <w:rPr>
          <w:rFonts w:ascii="Segoe UI" w:hAnsi="Segoe UI" w:cs="Segoe UI"/>
          <w:color w:val="333333"/>
        </w:rPr>
        <w:t>Updating the blog, and indeed anything, will largely include copy and pasting from this wiki into the website page, with a few modifications to the style="" tag in some occasions.</w:t>
      </w:r>
    </w:p>
    <w:p w:rsidR="00BD40B6" w:rsidRDefault="00BD40B6" w:rsidP="00BD40B6">
      <w:pPr>
        <w:pStyle w:val="NormalWeb"/>
        <w:shd w:val="clear" w:color="auto" w:fill="FFFFFF"/>
        <w:spacing w:before="0" w:beforeAutospacing="0" w:after="240" w:afterAutospacing="0"/>
        <w:rPr>
          <w:rFonts w:ascii="Segoe UI" w:hAnsi="Segoe UI" w:cs="Segoe UI"/>
          <w:color w:val="333333"/>
        </w:rPr>
      </w:pPr>
      <w:r>
        <w:rPr>
          <w:rFonts w:ascii="Segoe UI" w:hAnsi="Segoe UI" w:cs="Segoe UI"/>
          <w:color w:val="333333"/>
        </w:rPr>
        <w:t>Template Code to be added: (hint: the content goes between the [] brackets)</w:t>
      </w:r>
    </w:p>
    <w:p w:rsidR="00BD40B6" w:rsidRDefault="00BD40B6" w:rsidP="00BD40B6">
      <w:pPr>
        <w:pStyle w:val="Heading3"/>
      </w:pPr>
      <w:r>
        <w:t>on File: blog.html</w:t>
      </w:r>
    </w:p>
    <w:p w:rsidR="00BD40B6" w:rsidRPr="00BD40B6" w:rsidRDefault="00BD40B6" w:rsidP="00BD40B6"/>
    <w:p w:rsidR="00BD40B6" w:rsidRPr="00BD40B6" w:rsidRDefault="00BD40B6" w:rsidP="00BD40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333333"/>
          <w:sz w:val="20"/>
          <w:szCs w:val="20"/>
          <w:bdr w:val="none" w:sz="0" w:space="0" w:color="auto" w:frame="1"/>
          <w:lang w:eastAsia="en-US"/>
        </w:rPr>
      </w:pPr>
      <w:r w:rsidRPr="00BD40B6">
        <w:rPr>
          <w:rFonts w:ascii="Consolas" w:eastAsia="Times New Roman" w:hAnsi="Consolas" w:cs="Courier New"/>
          <w:color w:val="333333"/>
          <w:sz w:val="20"/>
          <w:szCs w:val="20"/>
          <w:bdr w:val="none" w:sz="0" w:space="0" w:color="auto" w:frame="1"/>
          <w:lang w:eastAsia="en-US"/>
        </w:rPr>
        <w:t>&lt;div class="col-sm-6 move"&gt;</w:t>
      </w:r>
    </w:p>
    <w:p w:rsidR="00BD40B6" w:rsidRPr="00BD40B6" w:rsidRDefault="00BD40B6" w:rsidP="00BD40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333333"/>
          <w:sz w:val="20"/>
          <w:szCs w:val="20"/>
          <w:bdr w:val="none" w:sz="0" w:space="0" w:color="auto" w:frame="1"/>
          <w:lang w:eastAsia="en-US"/>
        </w:rPr>
      </w:pPr>
      <w:r w:rsidRPr="00BD40B6">
        <w:rPr>
          <w:rFonts w:ascii="Consolas" w:eastAsia="Times New Roman" w:hAnsi="Consolas" w:cs="Courier New"/>
          <w:color w:val="333333"/>
          <w:sz w:val="20"/>
          <w:szCs w:val="20"/>
          <w:bdr w:val="none" w:sz="0" w:space="0" w:color="auto" w:frame="1"/>
          <w:lang w:eastAsia="en-US"/>
        </w:rPr>
        <w:t xml:space="preserve">    &lt;div class="panel panel-primary"&gt;</w:t>
      </w:r>
    </w:p>
    <w:p w:rsidR="00BD40B6" w:rsidRPr="00BD40B6" w:rsidRDefault="00BD40B6" w:rsidP="00BD40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333333"/>
          <w:sz w:val="20"/>
          <w:szCs w:val="20"/>
          <w:bdr w:val="none" w:sz="0" w:space="0" w:color="auto" w:frame="1"/>
          <w:lang w:eastAsia="en-US"/>
        </w:rPr>
      </w:pPr>
      <w:r w:rsidRPr="00BD40B6">
        <w:rPr>
          <w:rFonts w:ascii="Consolas" w:eastAsia="Times New Roman" w:hAnsi="Consolas" w:cs="Courier New"/>
          <w:color w:val="333333"/>
          <w:sz w:val="20"/>
          <w:szCs w:val="20"/>
          <w:bdr w:val="none" w:sz="0" w:space="0" w:color="auto" w:frame="1"/>
          <w:lang w:eastAsia="en-US"/>
        </w:rPr>
        <w:t xml:space="preserve">      &lt;div class="panel-heading"&gt;</w:t>
      </w:r>
    </w:p>
    <w:p w:rsidR="00BD40B6" w:rsidRPr="00BD40B6" w:rsidRDefault="00BD40B6" w:rsidP="00BD40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333333"/>
          <w:sz w:val="20"/>
          <w:szCs w:val="20"/>
          <w:bdr w:val="none" w:sz="0" w:space="0" w:color="auto" w:frame="1"/>
          <w:lang w:eastAsia="en-US"/>
        </w:rPr>
      </w:pPr>
      <w:r w:rsidRPr="00BD40B6">
        <w:rPr>
          <w:rFonts w:ascii="Consolas" w:eastAsia="Times New Roman" w:hAnsi="Consolas" w:cs="Courier New"/>
          <w:color w:val="333333"/>
          <w:sz w:val="20"/>
          <w:szCs w:val="20"/>
          <w:bdr w:val="none" w:sz="0" w:space="0" w:color="auto" w:frame="1"/>
          <w:lang w:eastAsia="en-US"/>
        </w:rPr>
        <w:t xml:space="preserve">        &lt;h3</w:t>
      </w:r>
      <w:proofErr w:type="gramStart"/>
      <w:r w:rsidRPr="00BD40B6">
        <w:rPr>
          <w:rFonts w:ascii="Consolas" w:eastAsia="Times New Roman" w:hAnsi="Consolas" w:cs="Courier New"/>
          <w:color w:val="333333"/>
          <w:sz w:val="20"/>
          <w:szCs w:val="20"/>
          <w:bdr w:val="none" w:sz="0" w:space="0" w:color="auto" w:frame="1"/>
          <w:lang w:eastAsia="en-US"/>
        </w:rPr>
        <w:t>&gt;[</w:t>
      </w:r>
      <w:proofErr w:type="gramEnd"/>
      <w:r w:rsidRPr="00BD40B6">
        <w:rPr>
          <w:rFonts w:ascii="Consolas" w:eastAsia="Times New Roman" w:hAnsi="Consolas" w:cs="Courier New"/>
          <w:color w:val="333333"/>
          <w:sz w:val="20"/>
          <w:szCs w:val="20"/>
          <w:bdr w:val="none" w:sz="0" w:space="0" w:color="auto" w:frame="1"/>
          <w:lang w:eastAsia="en-US"/>
        </w:rPr>
        <w:t>ENTER THE POST HEADING HERE]&lt;/h3&gt;</w:t>
      </w:r>
    </w:p>
    <w:p w:rsidR="00BD40B6" w:rsidRPr="00BD40B6" w:rsidRDefault="00BD40B6" w:rsidP="00BD40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333333"/>
          <w:sz w:val="20"/>
          <w:szCs w:val="20"/>
          <w:bdr w:val="none" w:sz="0" w:space="0" w:color="auto" w:frame="1"/>
          <w:lang w:eastAsia="en-US"/>
        </w:rPr>
      </w:pPr>
      <w:r w:rsidRPr="00BD40B6">
        <w:rPr>
          <w:rFonts w:ascii="Consolas" w:eastAsia="Times New Roman" w:hAnsi="Consolas" w:cs="Courier New"/>
          <w:color w:val="333333"/>
          <w:sz w:val="20"/>
          <w:szCs w:val="20"/>
          <w:bdr w:val="none" w:sz="0" w:space="0" w:color="auto" w:frame="1"/>
          <w:lang w:eastAsia="en-US"/>
        </w:rPr>
        <w:t xml:space="preserve">        &lt;small</w:t>
      </w:r>
      <w:proofErr w:type="gramStart"/>
      <w:r w:rsidRPr="00BD40B6">
        <w:rPr>
          <w:rFonts w:ascii="Consolas" w:eastAsia="Times New Roman" w:hAnsi="Consolas" w:cs="Courier New"/>
          <w:color w:val="333333"/>
          <w:sz w:val="20"/>
          <w:szCs w:val="20"/>
          <w:bdr w:val="none" w:sz="0" w:space="0" w:color="auto" w:frame="1"/>
          <w:lang w:eastAsia="en-US"/>
        </w:rPr>
        <w:t>&gt;[</w:t>
      </w:r>
      <w:proofErr w:type="gramEnd"/>
      <w:r w:rsidRPr="00BD40B6">
        <w:rPr>
          <w:rFonts w:ascii="Consolas" w:eastAsia="Times New Roman" w:hAnsi="Consolas" w:cs="Courier New"/>
          <w:color w:val="333333"/>
          <w:sz w:val="20"/>
          <w:szCs w:val="20"/>
          <w:bdr w:val="none" w:sz="0" w:space="0" w:color="auto" w:frame="1"/>
          <w:lang w:eastAsia="en-US"/>
        </w:rPr>
        <w:t>Month 1st, YYYY]&lt;/small&gt;</w:t>
      </w:r>
    </w:p>
    <w:p w:rsidR="00BD40B6" w:rsidRPr="00BD40B6" w:rsidRDefault="00BD40B6" w:rsidP="00BD40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333333"/>
          <w:sz w:val="20"/>
          <w:szCs w:val="20"/>
          <w:bdr w:val="none" w:sz="0" w:space="0" w:color="auto" w:frame="1"/>
          <w:lang w:eastAsia="en-US"/>
        </w:rPr>
      </w:pPr>
      <w:r w:rsidRPr="00BD40B6">
        <w:rPr>
          <w:rFonts w:ascii="Consolas" w:eastAsia="Times New Roman" w:hAnsi="Consolas" w:cs="Courier New"/>
          <w:color w:val="333333"/>
          <w:sz w:val="20"/>
          <w:szCs w:val="20"/>
          <w:bdr w:val="none" w:sz="0" w:space="0" w:color="auto" w:frame="1"/>
          <w:lang w:eastAsia="en-US"/>
        </w:rPr>
        <w:t xml:space="preserve">      &lt;/div&gt;</w:t>
      </w:r>
    </w:p>
    <w:p w:rsidR="00BD40B6" w:rsidRPr="00BD40B6" w:rsidRDefault="00BD40B6" w:rsidP="00BD40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333333"/>
          <w:sz w:val="20"/>
          <w:szCs w:val="20"/>
          <w:bdr w:val="none" w:sz="0" w:space="0" w:color="auto" w:frame="1"/>
          <w:lang w:eastAsia="en-US"/>
        </w:rPr>
      </w:pPr>
      <w:r w:rsidRPr="00BD40B6">
        <w:rPr>
          <w:rFonts w:ascii="Consolas" w:eastAsia="Times New Roman" w:hAnsi="Consolas" w:cs="Courier New"/>
          <w:color w:val="333333"/>
          <w:sz w:val="20"/>
          <w:szCs w:val="20"/>
          <w:bdr w:val="none" w:sz="0" w:space="0" w:color="auto" w:frame="1"/>
          <w:lang w:eastAsia="en-US"/>
        </w:rPr>
        <w:t xml:space="preserve">      &lt;div class="panel-body"&gt;</w:t>
      </w:r>
    </w:p>
    <w:p w:rsidR="00BD40B6" w:rsidRPr="00BD40B6" w:rsidRDefault="00BD40B6" w:rsidP="00BD40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333333"/>
          <w:sz w:val="20"/>
          <w:szCs w:val="20"/>
          <w:bdr w:val="none" w:sz="0" w:space="0" w:color="auto" w:frame="1"/>
          <w:lang w:eastAsia="en-US"/>
        </w:rPr>
      </w:pPr>
      <w:r w:rsidRPr="00BD40B6">
        <w:rPr>
          <w:rFonts w:ascii="Consolas" w:eastAsia="Times New Roman" w:hAnsi="Consolas" w:cs="Courier New"/>
          <w:color w:val="333333"/>
          <w:sz w:val="20"/>
          <w:szCs w:val="20"/>
          <w:bdr w:val="none" w:sz="0" w:space="0" w:color="auto" w:frame="1"/>
          <w:lang w:eastAsia="en-US"/>
        </w:rPr>
        <w:t xml:space="preserve">      &lt;p class="tech-commons-para"</w:t>
      </w:r>
      <w:proofErr w:type="gramStart"/>
      <w:r w:rsidRPr="00BD40B6">
        <w:rPr>
          <w:rFonts w:ascii="Consolas" w:eastAsia="Times New Roman" w:hAnsi="Consolas" w:cs="Courier New"/>
          <w:color w:val="333333"/>
          <w:sz w:val="20"/>
          <w:szCs w:val="20"/>
          <w:bdr w:val="none" w:sz="0" w:space="0" w:color="auto" w:frame="1"/>
          <w:lang w:eastAsia="en-US"/>
        </w:rPr>
        <w:t>&gt;[</w:t>
      </w:r>
      <w:proofErr w:type="gramEnd"/>
      <w:r w:rsidRPr="00BD40B6">
        <w:rPr>
          <w:rFonts w:ascii="Consolas" w:eastAsia="Times New Roman" w:hAnsi="Consolas" w:cs="Courier New"/>
          <w:color w:val="333333"/>
          <w:sz w:val="20"/>
          <w:szCs w:val="20"/>
          <w:bdr w:val="none" w:sz="0" w:space="0" w:color="auto" w:frame="1"/>
          <w:lang w:eastAsia="en-US"/>
        </w:rPr>
        <w:t>ENTER THE POST BODY HERE]&lt;/p&gt;</w:t>
      </w:r>
    </w:p>
    <w:p w:rsidR="00BD40B6" w:rsidRPr="00BD40B6" w:rsidRDefault="00BD40B6" w:rsidP="00BD40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333333"/>
          <w:sz w:val="20"/>
          <w:szCs w:val="20"/>
          <w:bdr w:val="none" w:sz="0" w:space="0" w:color="auto" w:frame="1"/>
          <w:lang w:eastAsia="en-US"/>
        </w:rPr>
      </w:pPr>
      <w:r w:rsidRPr="00BD40B6">
        <w:rPr>
          <w:rFonts w:ascii="Consolas" w:eastAsia="Times New Roman" w:hAnsi="Consolas" w:cs="Courier New"/>
          <w:color w:val="333333"/>
          <w:sz w:val="20"/>
          <w:szCs w:val="20"/>
          <w:bdr w:val="none" w:sz="0" w:space="0" w:color="auto" w:frame="1"/>
          <w:lang w:eastAsia="en-US"/>
        </w:rPr>
        <w:t xml:space="preserve">    &lt;/div&gt;</w:t>
      </w:r>
    </w:p>
    <w:p w:rsidR="00BD40B6" w:rsidRPr="00BD40B6" w:rsidRDefault="00BD40B6" w:rsidP="00BD40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333333"/>
          <w:sz w:val="20"/>
          <w:szCs w:val="20"/>
          <w:bdr w:val="none" w:sz="0" w:space="0" w:color="auto" w:frame="1"/>
          <w:lang w:eastAsia="en-US"/>
        </w:rPr>
      </w:pPr>
      <w:r w:rsidRPr="00BD40B6">
        <w:rPr>
          <w:rFonts w:ascii="Consolas" w:eastAsia="Times New Roman" w:hAnsi="Consolas" w:cs="Courier New"/>
          <w:color w:val="333333"/>
          <w:sz w:val="20"/>
          <w:szCs w:val="20"/>
          <w:bdr w:val="none" w:sz="0" w:space="0" w:color="auto" w:frame="1"/>
          <w:lang w:eastAsia="en-US"/>
        </w:rPr>
        <w:t xml:space="preserve">    &lt;/div&gt;</w:t>
      </w:r>
    </w:p>
    <w:p w:rsidR="00BD40B6" w:rsidRPr="00BD40B6" w:rsidRDefault="00BD40B6" w:rsidP="00BD40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333333"/>
          <w:sz w:val="20"/>
          <w:szCs w:val="20"/>
          <w:bdr w:val="none" w:sz="0" w:space="0" w:color="auto" w:frame="1"/>
          <w:lang w:eastAsia="en-US"/>
        </w:rPr>
      </w:pPr>
    </w:p>
    <w:p w:rsidR="00BD40B6" w:rsidRPr="00BD40B6" w:rsidRDefault="00BD40B6" w:rsidP="00BD40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333333"/>
          <w:sz w:val="20"/>
          <w:szCs w:val="20"/>
          <w:lang w:eastAsia="en-US"/>
        </w:rPr>
      </w:pPr>
      <w:r w:rsidRPr="00BD40B6">
        <w:rPr>
          <w:rFonts w:ascii="Consolas" w:eastAsia="Times New Roman" w:hAnsi="Consolas" w:cs="Courier New"/>
          <w:color w:val="333333"/>
          <w:sz w:val="20"/>
          <w:szCs w:val="20"/>
          <w:bdr w:val="none" w:sz="0" w:space="0" w:color="auto" w:frame="1"/>
          <w:lang w:eastAsia="en-US"/>
        </w:rPr>
        <w:t>&lt;/div&gt;</w:t>
      </w:r>
    </w:p>
    <w:p w:rsidR="00BD40B6" w:rsidRDefault="00BD40B6" w:rsidP="00BD40B6">
      <w:pPr>
        <w:pStyle w:val="NormalWeb"/>
        <w:shd w:val="clear" w:color="auto" w:fill="FFFFFF"/>
        <w:spacing w:before="0" w:beforeAutospacing="0" w:after="240" w:afterAutospacing="0"/>
        <w:rPr>
          <w:rFonts w:ascii="Segoe UI" w:hAnsi="Segoe UI" w:cs="Segoe UI"/>
          <w:color w:val="333333"/>
        </w:rPr>
      </w:pPr>
    </w:p>
    <w:p w:rsidR="00BD40B6" w:rsidRPr="00BD40B6" w:rsidRDefault="00BD40B6" w:rsidP="00BD40B6">
      <w:pPr>
        <w:shd w:val="clear" w:color="auto" w:fill="FFFFFF"/>
        <w:spacing w:before="0" w:after="240" w:line="240" w:lineRule="auto"/>
        <w:rPr>
          <w:rFonts w:ascii="Segoe UI" w:eastAsia="Times New Roman" w:hAnsi="Segoe UI" w:cs="Segoe UI"/>
          <w:color w:val="333333"/>
          <w:sz w:val="24"/>
          <w:szCs w:val="24"/>
          <w:lang w:eastAsia="en-US"/>
        </w:rPr>
      </w:pPr>
      <w:r w:rsidRPr="00BD40B6">
        <w:rPr>
          <w:rFonts w:ascii="Segoe UI" w:eastAsia="Times New Roman" w:hAnsi="Segoe UI" w:cs="Segoe UI"/>
          <w:color w:val="333333"/>
          <w:sz w:val="24"/>
          <w:szCs w:val="24"/>
          <w:lang w:eastAsia="en-US"/>
        </w:rPr>
        <w:t>This code should be copied and added below the line says:</w:t>
      </w:r>
    </w:p>
    <w:p w:rsidR="00BD40B6" w:rsidRPr="00BD40B6" w:rsidRDefault="00BD40B6" w:rsidP="000C6E08">
      <w:pPr>
        <w:shd w:val="clear" w:color="auto" w:fill="E9E9E9" w:themeFill="text1" w:themeFillTint="1A"/>
        <w:spacing w:before="0" w:after="0" w:line="240" w:lineRule="auto"/>
        <w:rPr>
          <w:rFonts w:ascii="Segoe UI" w:eastAsia="Times New Roman" w:hAnsi="Segoe UI" w:cs="Segoe UI"/>
          <w:color w:val="333333"/>
          <w:sz w:val="24"/>
          <w:szCs w:val="24"/>
          <w:lang w:eastAsia="en-US"/>
        </w:rPr>
      </w:pPr>
      <w:r w:rsidRPr="00BD40B6">
        <w:rPr>
          <w:rFonts w:ascii="Consolas" w:eastAsia="Times New Roman" w:hAnsi="Consolas" w:cs="Courier New"/>
          <w:color w:val="333333"/>
          <w:sz w:val="20"/>
          <w:szCs w:val="20"/>
          <w:lang w:eastAsia="en-US"/>
        </w:rPr>
        <w:t>&lt;div class="masonry-container" style="width: 80%; margin-left:10%"&gt;</w:t>
      </w:r>
    </w:p>
    <w:p w:rsidR="000C6E08" w:rsidRDefault="000C6E08" w:rsidP="00BD40B6">
      <w:pPr>
        <w:shd w:val="clear" w:color="auto" w:fill="FFFFFF"/>
        <w:spacing w:before="0" w:after="240" w:line="240" w:lineRule="auto"/>
        <w:rPr>
          <w:rFonts w:ascii="Segoe UI" w:eastAsia="Times New Roman" w:hAnsi="Segoe UI" w:cs="Segoe UI"/>
          <w:color w:val="333333"/>
          <w:sz w:val="24"/>
          <w:szCs w:val="24"/>
          <w:lang w:eastAsia="en-US"/>
        </w:rPr>
      </w:pPr>
    </w:p>
    <w:p w:rsidR="00BD40B6" w:rsidRPr="00BD40B6" w:rsidRDefault="00BD40B6" w:rsidP="00BD40B6">
      <w:pPr>
        <w:shd w:val="clear" w:color="auto" w:fill="FFFFFF"/>
        <w:spacing w:before="0" w:after="240" w:line="240" w:lineRule="auto"/>
        <w:rPr>
          <w:rFonts w:ascii="Segoe UI" w:eastAsia="Times New Roman" w:hAnsi="Segoe UI" w:cs="Segoe UI"/>
          <w:color w:val="333333"/>
          <w:sz w:val="24"/>
          <w:szCs w:val="24"/>
          <w:lang w:eastAsia="en-US"/>
        </w:rPr>
      </w:pPr>
      <w:r w:rsidRPr="00BD40B6">
        <w:rPr>
          <w:rFonts w:ascii="Segoe UI" w:eastAsia="Times New Roman" w:hAnsi="Segoe UI" w:cs="Segoe UI"/>
          <w:color w:val="333333"/>
          <w:sz w:val="24"/>
          <w:szCs w:val="24"/>
          <w:lang w:eastAsia="en-US"/>
        </w:rPr>
        <w:t>and before the line that says:</w:t>
      </w:r>
    </w:p>
    <w:p w:rsidR="00BD40B6" w:rsidRPr="00BD40B6" w:rsidRDefault="00BD40B6" w:rsidP="000C6E08">
      <w:pPr>
        <w:shd w:val="clear" w:color="auto" w:fill="E9E9E9" w:themeFill="text1" w:themeFillTint="1A"/>
        <w:spacing w:before="0" w:after="0" w:line="240" w:lineRule="auto"/>
        <w:rPr>
          <w:rFonts w:ascii="Segoe UI" w:eastAsia="Times New Roman" w:hAnsi="Segoe UI" w:cs="Segoe UI"/>
          <w:color w:val="333333"/>
          <w:sz w:val="24"/>
          <w:szCs w:val="24"/>
          <w:lang w:eastAsia="en-US"/>
        </w:rPr>
      </w:pPr>
      <w:r w:rsidRPr="00BD40B6">
        <w:rPr>
          <w:rFonts w:ascii="Consolas" w:eastAsia="Times New Roman" w:hAnsi="Consolas" w:cs="Courier New"/>
          <w:color w:val="333333"/>
          <w:sz w:val="20"/>
          <w:szCs w:val="20"/>
          <w:lang w:eastAsia="en-US"/>
        </w:rPr>
        <w:t>&lt;div class="col-sm-6 move"&gt;</w:t>
      </w:r>
    </w:p>
    <w:p w:rsidR="00BD40B6" w:rsidRPr="00BD40B6" w:rsidRDefault="00BD40B6" w:rsidP="00BD40B6">
      <w:pPr>
        <w:shd w:val="clear" w:color="auto" w:fill="FFFFFF"/>
        <w:spacing w:before="0" w:after="240" w:line="240" w:lineRule="auto"/>
        <w:rPr>
          <w:rFonts w:ascii="Segoe UI" w:eastAsia="Times New Roman" w:hAnsi="Segoe UI" w:cs="Segoe UI"/>
          <w:color w:val="333333"/>
          <w:sz w:val="24"/>
          <w:szCs w:val="24"/>
          <w:lang w:eastAsia="en-US"/>
        </w:rPr>
      </w:pPr>
      <w:r w:rsidRPr="00BD40B6">
        <w:rPr>
          <w:rFonts w:ascii="Segoe UI" w:eastAsia="Times New Roman" w:hAnsi="Segoe UI" w:cs="Segoe UI"/>
          <w:color w:val="333333"/>
          <w:sz w:val="24"/>
          <w:szCs w:val="24"/>
          <w:lang w:eastAsia="en-US"/>
        </w:rPr>
        <w:lastRenderedPageBreak/>
        <w:t>This will make the post appear as the most recent update, with the highlight to represent that.</w:t>
      </w:r>
    </w:p>
    <w:p w:rsidR="00BD40B6" w:rsidRDefault="00BD40B6" w:rsidP="00BD40B6">
      <w:pPr>
        <w:shd w:val="clear" w:color="auto" w:fill="FFFFFF"/>
        <w:spacing w:before="0" w:after="240" w:line="240" w:lineRule="auto"/>
        <w:rPr>
          <w:rFonts w:ascii="Segoe UI" w:eastAsia="Times New Roman" w:hAnsi="Segoe UI" w:cs="Segoe UI"/>
          <w:color w:val="333333"/>
          <w:sz w:val="24"/>
          <w:szCs w:val="24"/>
          <w:lang w:eastAsia="en-US"/>
        </w:rPr>
      </w:pPr>
      <w:r w:rsidRPr="00BD40B6">
        <w:rPr>
          <w:rFonts w:ascii="Segoe UI" w:eastAsia="Times New Roman" w:hAnsi="Segoe UI" w:cs="Segoe UI"/>
          <w:color w:val="333333"/>
          <w:sz w:val="24"/>
          <w:szCs w:val="24"/>
          <w:lang w:eastAsia="en-US"/>
        </w:rPr>
        <w:t>You will also need to remove the 'panel-primary' class from the next blog post, so it does not retain its highlight.</w:t>
      </w:r>
    </w:p>
    <w:p w:rsidR="00BD40B6" w:rsidRPr="00BD40B6" w:rsidRDefault="00BD40B6" w:rsidP="00BD40B6">
      <w:pPr>
        <w:pStyle w:val="Heading3"/>
        <w:rPr>
          <w:lang w:eastAsia="en-US"/>
        </w:rPr>
      </w:pPr>
      <w:r>
        <w:rPr>
          <w:lang w:eastAsia="en-US"/>
        </w:rPr>
        <w:t>on file: index.html</w:t>
      </w:r>
    </w:p>
    <w:p w:rsidR="00BD40B6" w:rsidRPr="00BD40B6" w:rsidRDefault="00BD40B6" w:rsidP="00BD40B6">
      <w:pPr>
        <w:shd w:val="clear" w:color="auto" w:fill="FFFFFF"/>
        <w:spacing w:before="0" w:after="240" w:line="240" w:lineRule="auto"/>
        <w:rPr>
          <w:rFonts w:ascii="Segoe UI" w:eastAsia="Times New Roman" w:hAnsi="Segoe UI" w:cs="Segoe UI"/>
          <w:color w:val="333333"/>
          <w:sz w:val="24"/>
          <w:szCs w:val="24"/>
          <w:lang w:eastAsia="en-US"/>
        </w:rPr>
      </w:pPr>
      <w:r w:rsidRPr="00BD40B6">
        <w:rPr>
          <w:rFonts w:ascii="Segoe UI" w:eastAsia="Times New Roman" w:hAnsi="Segoe UI" w:cs="Segoe UI"/>
          <w:color w:val="333333"/>
          <w:sz w:val="24"/>
          <w:szCs w:val="24"/>
          <w:lang w:eastAsia="en-US"/>
        </w:rPr>
        <w:t>This will be all the work you need to do to update the blog.html page, however the index.html page will need to be updated as well, so that it reflects our most recent blog post. You can do this by copying and pasting your content into the correct places on the index page, the code template looks like this:</w:t>
      </w:r>
    </w:p>
    <w:p w:rsidR="00BD40B6" w:rsidRPr="00BD40B6" w:rsidRDefault="00BD40B6" w:rsidP="00BD40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333333"/>
          <w:sz w:val="20"/>
          <w:szCs w:val="20"/>
          <w:bdr w:val="none" w:sz="0" w:space="0" w:color="auto" w:frame="1"/>
          <w:lang w:eastAsia="en-US"/>
        </w:rPr>
      </w:pPr>
      <w:r w:rsidRPr="00BD40B6">
        <w:rPr>
          <w:rFonts w:ascii="Consolas" w:eastAsia="Times New Roman" w:hAnsi="Consolas" w:cs="Courier New"/>
          <w:color w:val="333333"/>
          <w:sz w:val="20"/>
          <w:szCs w:val="20"/>
          <w:bdr w:val="none" w:sz="0" w:space="0" w:color="auto" w:frame="1"/>
          <w:lang w:eastAsia="en-US"/>
        </w:rPr>
        <w:t>&lt;div class="card"&gt;</w:t>
      </w:r>
    </w:p>
    <w:p w:rsidR="00BD40B6" w:rsidRPr="00BD40B6" w:rsidRDefault="00BD40B6" w:rsidP="00BD40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333333"/>
          <w:sz w:val="20"/>
          <w:szCs w:val="20"/>
          <w:bdr w:val="none" w:sz="0" w:space="0" w:color="auto" w:frame="1"/>
          <w:lang w:eastAsia="en-US"/>
        </w:rPr>
      </w:pPr>
      <w:r w:rsidRPr="00BD40B6">
        <w:rPr>
          <w:rFonts w:ascii="Consolas" w:eastAsia="Times New Roman" w:hAnsi="Consolas" w:cs="Courier New"/>
          <w:color w:val="333333"/>
          <w:sz w:val="20"/>
          <w:szCs w:val="20"/>
          <w:bdr w:val="none" w:sz="0" w:space="0" w:color="auto" w:frame="1"/>
          <w:lang w:eastAsia="en-US"/>
        </w:rPr>
        <w:t xml:space="preserve">          &lt;div class="card-head"&gt;</w:t>
      </w:r>
    </w:p>
    <w:p w:rsidR="00BD40B6" w:rsidRPr="00BD40B6" w:rsidRDefault="00BD40B6" w:rsidP="00BD40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333333"/>
          <w:sz w:val="20"/>
          <w:szCs w:val="20"/>
          <w:bdr w:val="none" w:sz="0" w:space="0" w:color="auto" w:frame="1"/>
          <w:lang w:eastAsia="en-US"/>
        </w:rPr>
      </w:pPr>
      <w:r w:rsidRPr="00BD40B6">
        <w:rPr>
          <w:rFonts w:ascii="Consolas" w:eastAsia="Times New Roman" w:hAnsi="Consolas" w:cs="Courier New"/>
          <w:color w:val="333333"/>
          <w:sz w:val="20"/>
          <w:szCs w:val="20"/>
          <w:bdr w:val="none" w:sz="0" w:space="0" w:color="auto" w:frame="1"/>
          <w:lang w:eastAsia="en-US"/>
        </w:rPr>
        <w:t xml:space="preserve">            &lt;h4</w:t>
      </w:r>
      <w:proofErr w:type="gramStart"/>
      <w:r w:rsidRPr="00BD40B6">
        <w:rPr>
          <w:rFonts w:ascii="Consolas" w:eastAsia="Times New Roman" w:hAnsi="Consolas" w:cs="Courier New"/>
          <w:color w:val="333333"/>
          <w:sz w:val="20"/>
          <w:szCs w:val="20"/>
          <w:bdr w:val="none" w:sz="0" w:space="0" w:color="auto" w:frame="1"/>
          <w:lang w:eastAsia="en-US"/>
        </w:rPr>
        <w:t>&gt;[</w:t>
      </w:r>
      <w:proofErr w:type="gramEnd"/>
      <w:r w:rsidRPr="00BD40B6">
        <w:rPr>
          <w:rFonts w:ascii="Consolas" w:eastAsia="Times New Roman" w:hAnsi="Consolas" w:cs="Courier New"/>
          <w:color w:val="333333"/>
          <w:sz w:val="20"/>
          <w:szCs w:val="20"/>
          <w:bdr w:val="none" w:sz="0" w:space="0" w:color="auto" w:frame="1"/>
          <w:lang w:eastAsia="en-US"/>
        </w:rPr>
        <w:t>ENTER YOUR TITLE HERE]&lt;/h4&gt;</w:t>
      </w:r>
    </w:p>
    <w:p w:rsidR="00BD40B6" w:rsidRPr="00BD40B6" w:rsidRDefault="00BD40B6" w:rsidP="00BD40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333333"/>
          <w:sz w:val="20"/>
          <w:szCs w:val="20"/>
          <w:bdr w:val="none" w:sz="0" w:space="0" w:color="auto" w:frame="1"/>
          <w:lang w:eastAsia="en-US"/>
        </w:rPr>
      </w:pPr>
      <w:r w:rsidRPr="00BD40B6">
        <w:rPr>
          <w:rFonts w:ascii="Consolas" w:eastAsia="Times New Roman" w:hAnsi="Consolas" w:cs="Courier New"/>
          <w:color w:val="333333"/>
          <w:sz w:val="20"/>
          <w:szCs w:val="20"/>
          <w:bdr w:val="none" w:sz="0" w:space="0" w:color="auto" w:frame="1"/>
          <w:lang w:eastAsia="en-US"/>
        </w:rPr>
        <w:t xml:space="preserve">          &lt;/div&gt;</w:t>
      </w:r>
    </w:p>
    <w:p w:rsidR="00BD40B6" w:rsidRPr="00BD40B6" w:rsidRDefault="00BD40B6" w:rsidP="00BD40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333333"/>
          <w:sz w:val="20"/>
          <w:szCs w:val="20"/>
          <w:bdr w:val="none" w:sz="0" w:space="0" w:color="auto" w:frame="1"/>
          <w:lang w:eastAsia="en-US"/>
        </w:rPr>
      </w:pPr>
      <w:r w:rsidRPr="00BD40B6">
        <w:rPr>
          <w:rFonts w:ascii="Consolas" w:eastAsia="Times New Roman" w:hAnsi="Consolas" w:cs="Courier New"/>
          <w:color w:val="333333"/>
          <w:sz w:val="20"/>
          <w:szCs w:val="20"/>
          <w:bdr w:val="none" w:sz="0" w:space="0" w:color="auto" w:frame="1"/>
          <w:lang w:eastAsia="en-US"/>
        </w:rPr>
        <w:t xml:space="preserve">          &lt;div class="card-body" &gt;</w:t>
      </w:r>
    </w:p>
    <w:p w:rsidR="00BD40B6" w:rsidRPr="00BD40B6" w:rsidRDefault="00BD40B6" w:rsidP="00BD40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333333"/>
          <w:sz w:val="20"/>
          <w:szCs w:val="20"/>
          <w:bdr w:val="none" w:sz="0" w:space="0" w:color="auto" w:frame="1"/>
          <w:lang w:eastAsia="en-US"/>
        </w:rPr>
      </w:pPr>
      <w:r w:rsidRPr="00BD40B6">
        <w:rPr>
          <w:rFonts w:ascii="Consolas" w:eastAsia="Times New Roman" w:hAnsi="Consolas" w:cs="Courier New"/>
          <w:color w:val="333333"/>
          <w:sz w:val="20"/>
          <w:szCs w:val="20"/>
          <w:bdr w:val="none" w:sz="0" w:space="0" w:color="auto" w:frame="1"/>
          <w:lang w:eastAsia="en-US"/>
        </w:rPr>
        <w:t xml:space="preserve">            &lt;p class="tech-commons-para"</w:t>
      </w:r>
      <w:proofErr w:type="gramStart"/>
      <w:r w:rsidRPr="00BD40B6">
        <w:rPr>
          <w:rFonts w:ascii="Consolas" w:eastAsia="Times New Roman" w:hAnsi="Consolas" w:cs="Courier New"/>
          <w:color w:val="333333"/>
          <w:sz w:val="20"/>
          <w:szCs w:val="20"/>
          <w:bdr w:val="none" w:sz="0" w:space="0" w:color="auto" w:frame="1"/>
          <w:lang w:eastAsia="en-US"/>
        </w:rPr>
        <w:t>&gt;[</w:t>
      </w:r>
      <w:proofErr w:type="gramEnd"/>
      <w:r w:rsidRPr="00BD40B6">
        <w:rPr>
          <w:rFonts w:ascii="Consolas" w:eastAsia="Times New Roman" w:hAnsi="Consolas" w:cs="Courier New"/>
          <w:color w:val="333333"/>
          <w:sz w:val="20"/>
          <w:szCs w:val="20"/>
          <w:bdr w:val="none" w:sz="0" w:space="0" w:color="auto" w:frame="1"/>
          <w:lang w:eastAsia="en-US"/>
        </w:rPr>
        <w:t>ENTER YOUR CONTENT HERE]&lt;/p&gt;</w:t>
      </w:r>
    </w:p>
    <w:p w:rsidR="00BD40B6" w:rsidRPr="00BD40B6" w:rsidRDefault="00BD40B6" w:rsidP="00BD40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333333"/>
          <w:sz w:val="20"/>
          <w:szCs w:val="20"/>
          <w:bdr w:val="none" w:sz="0" w:space="0" w:color="auto" w:frame="1"/>
          <w:lang w:eastAsia="en-US"/>
        </w:rPr>
      </w:pPr>
      <w:r w:rsidRPr="00BD40B6">
        <w:rPr>
          <w:rFonts w:ascii="Consolas" w:eastAsia="Times New Roman" w:hAnsi="Consolas" w:cs="Courier New"/>
          <w:color w:val="333333"/>
          <w:sz w:val="20"/>
          <w:szCs w:val="20"/>
          <w:bdr w:val="none" w:sz="0" w:space="0" w:color="auto" w:frame="1"/>
          <w:lang w:eastAsia="en-US"/>
        </w:rPr>
        <w:t xml:space="preserve">          &lt;/div&gt;</w:t>
      </w:r>
    </w:p>
    <w:p w:rsidR="00BD40B6" w:rsidRPr="00BD40B6" w:rsidRDefault="000C6E08" w:rsidP="00BD40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333333"/>
          <w:sz w:val="20"/>
          <w:szCs w:val="20"/>
          <w:bdr w:val="none" w:sz="0" w:space="0" w:color="auto" w:frame="1"/>
          <w:lang w:eastAsia="en-US"/>
        </w:rPr>
      </w:pPr>
      <w:r>
        <w:rPr>
          <w:rFonts w:ascii="Consolas" w:eastAsia="Times New Roman" w:hAnsi="Consolas" w:cs="Courier New"/>
          <w:color w:val="333333"/>
          <w:sz w:val="20"/>
          <w:szCs w:val="20"/>
          <w:bdr w:val="none" w:sz="0" w:space="0" w:color="auto" w:frame="1"/>
          <w:lang w:eastAsia="en-US"/>
        </w:rPr>
        <w:t>&lt;/div&gt;</w:t>
      </w:r>
    </w:p>
    <w:p w:rsidR="000C6E08" w:rsidRDefault="000C6E08" w:rsidP="00BD40B6">
      <w:pPr>
        <w:shd w:val="clear" w:color="auto" w:fill="FFFFFF"/>
        <w:spacing w:before="0" w:after="240" w:line="240" w:lineRule="auto"/>
        <w:rPr>
          <w:rFonts w:ascii="Segoe UI" w:eastAsia="Times New Roman" w:hAnsi="Segoe UI" w:cs="Segoe UI"/>
          <w:color w:val="333333"/>
          <w:sz w:val="24"/>
          <w:szCs w:val="24"/>
          <w:lang w:eastAsia="en-US"/>
        </w:rPr>
      </w:pPr>
    </w:p>
    <w:p w:rsidR="00BD40B6" w:rsidRPr="00BD40B6" w:rsidRDefault="00BD40B6" w:rsidP="00BD40B6">
      <w:pPr>
        <w:shd w:val="clear" w:color="auto" w:fill="FFFFFF"/>
        <w:spacing w:before="0" w:after="240" w:line="240" w:lineRule="auto"/>
        <w:rPr>
          <w:rFonts w:ascii="Segoe UI" w:eastAsia="Times New Roman" w:hAnsi="Segoe UI" w:cs="Segoe UI"/>
          <w:color w:val="333333"/>
          <w:sz w:val="24"/>
          <w:szCs w:val="24"/>
          <w:lang w:eastAsia="en-US"/>
        </w:rPr>
      </w:pPr>
      <w:r w:rsidRPr="00BD40B6">
        <w:rPr>
          <w:rFonts w:ascii="Segoe UI" w:eastAsia="Times New Roman" w:hAnsi="Segoe UI" w:cs="Segoe UI"/>
          <w:color w:val="333333"/>
          <w:sz w:val="24"/>
          <w:szCs w:val="24"/>
          <w:lang w:eastAsia="en-US"/>
        </w:rPr>
        <w:t>You can either copy and paste this code and completely replace the element, or simply delete the existing content, whichever is easier for you.</w:t>
      </w:r>
    </w:p>
    <w:p w:rsidR="00BD40B6" w:rsidRDefault="00BD40B6" w:rsidP="00BD40B6">
      <w:pPr>
        <w:shd w:val="clear" w:color="auto" w:fill="FFFFFF"/>
        <w:spacing w:before="0" w:after="100" w:afterAutospacing="1" w:line="240" w:lineRule="auto"/>
        <w:rPr>
          <w:rFonts w:ascii="Segoe UI" w:eastAsia="Times New Roman" w:hAnsi="Segoe UI" w:cs="Segoe UI"/>
          <w:color w:val="333333"/>
          <w:sz w:val="24"/>
          <w:szCs w:val="24"/>
          <w:lang w:eastAsia="en-US"/>
        </w:rPr>
      </w:pPr>
      <w:r w:rsidRPr="00BD40B6">
        <w:rPr>
          <w:rFonts w:ascii="Segoe UI" w:eastAsia="Times New Roman" w:hAnsi="Segoe UI" w:cs="Segoe UI"/>
          <w:color w:val="333333"/>
          <w:sz w:val="24"/>
          <w:szCs w:val="24"/>
          <w:lang w:eastAsia="en-US"/>
        </w:rPr>
        <w:t>Once you have done this, preview the pages before uploading them back to the website.</w:t>
      </w:r>
    </w:p>
    <w:p w:rsidR="00BD40B6" w:rsidRPr="00BD40B6" w:rsidRDefault="00BD40B6" w:rsidP="00BD40B6">
      <w:pPr>
        <w:pStyle w:val="Heading1"/>
        <w:rPr>
          <w:lang w:eastAsia="en-US"/>
        </w:rPr>
      </w:pPr>
      <w:r>
        <w:rPr>
          <w:lang w:eastAsia="en-US"/>
        </w:rPr>
        <w:t>Updating the item lending page</w:t>
      </w:r>
    </w:p>
    <w:p w:rsidR="00BD40B6" w:rsidRDefault="00BD40B6" w:rsidP="00BD40B6">
      <w:pPr>
        <w:pStyle w:val="NormalWeb"/>
        <w:shd w:val="clear" w:color="auto" w:fill="FFFFFF"/>
        <w:spacing w:before="0" w:beforeAutospacing="0" w:after="240" w:afterAutospacing="0"/>
        <w:rPr>
          <w:rFonts w:ascii="Segoe UI" w:hAnsi="Segoe UI" w:cs="Segoe UI"/>
          <w:color w:val="333333"/>
        </w:rPr>
      </w:pPr>
    </w:p>
    <w:p w:rsidR="00BD40B6" w:rsidRDefault="00BD40B6" w:rsidP="00BD40B6">
      <w:pPr>
        <w:pStyle w:val="NormalWeb"/>
        <w:shd w:val="clear" w:color="auto" w:fill="FFFFFF"/>
        <w:spacing w:after="240" w:afterAutospacing="0"/>
        <w:rPr>
          <w:rFonts w:ascii="Segoe UI" w:hAnsi="Segoe UI" w:cs="Segoe UI"/>
          <w:color w:val="333333"/>
        </w:rPr>
      </w:pPr>
      <w:r>
        <w:rPr>
          <w:rFonts w:ascii="Segoe UI" w:hAnsi="Segoe UI" w:cs="Segoe UI"/>
          <w:color w:val="333333"/>
        </w:rPr>
        <w:t>This page will cover the process of updating the code for the lending products, so that it works with the lists already established in the website, as well as go over creating a new pa</w:t>
      </w:r>
      <w:r w:rsidR="000C6E08">
        <w:rPr>
          <w:rFonts w:ascii="Segoe UI" w:hAnsi="Segoe UI" w:cs="Segoe UI"/>
          <w:color w:val="333333"/>
        </w:rPr>
        <w:t xml:space="preserve">ge, and linking it to your item. The bottom of this </w:t>
      </w:r>
      <w:r w:rsidR="008A1966">
        <w:rPr>
          <w:rFonts w:ascii="Segoe UI" w:hAnsi="Segoe UI" w:cs="Segoe UI"/>
          <w:color w:val="333333"/>
        </w:rPr>
        <w:t>section</w:t>
      </w:r>
      <w:r w:rsidR="000C6E08">
        <w:rPr>
          <w:rFonts w:ascii="Segoe UI" w:hAnsi="Segoe UI" w:cs="Segoe UI"/>
          <w:color w:val="333333"/>
        </w:rPr>
        <w:t xml:space="preserve"> contains the template code you will need to create the necessary pages.</w:t>
      </w:r>
    </w:p>
    <w:p w:rsidR="000C6E08" w:rsidRDefault="000C6E08" w:rsidP="00BD40B6">
      <w:pPr>
        <w:pStyle w:val="NormalWeb"/>
        <w:shd w:val="clear" w:color="auto" w:fill="FFFFFF"/>
        <w:spacing w:after="240" w:afterAutospacing="0"/>
        <w:rPr>
          <w:rFonts w:ascii="Segoe UI" w:hAnsi="Segoe UI" w:cs="Segoe UI"/>
          <w:color w:val="333333"/>
        </w:rPr>
      </w:pPr>
    </w:p>
    <w:p w:rsidR="000C6E08" w:rsidRDefault="000C6E08" w:rsidP="000C6E08">
      <w:pPr>
        <w:pStyle w:val="Heading3"/>
      </w:pPr>
      <w:r>
        <w:rPr>
          <w:rFonts w:ascii="Segoe UI" w:hAnsi="Segoe UI" w:cs="Segoe UI"/>
          <w:noProof/>
          <w:color w:val="333333"/>
        </w:rPr>
        <w:lastRenderedPageBreak/>
        <w:drawing>
          <wp:anchor distT="0" distB="0" distL="114300" distR="114300" simplePos="0" relativeHeight="251658240" behindDoc="0" locked="0" layoutInCell="1" allowOverlap="1" wp14:anchorId="24EA294C" wp14:editId="463F16E9">
            <wp:simplePos x="0" y="0"/>
            <wp:positionH relativeFrom="margin">
              <wp:align>right</wp:align>
            </wp:positionH>
            <wp:positionV relativeFrom="paragraph">
              <wp:posOffset>41910</wp:posOffset>
            </wp:positionV>
            <wp:extent cx="995045" cy="279844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tructions.PNG"/>
                    <pic:cNvPicPr/>
                  </pic:nvPicPr>
                  <pic:blipFill>
                    <a:blip r:embed="rId11">
                      <a:extLst>
                        <a:ext uri="{28A0092B-C50C-407E-A947-70E740481C1C}">
                          <a14:useLocalDpi xmlns:a14="http://schemas.microsoft.com/office/drawing/2010/main" val="0"/>
                        </a:ext>
                      </a:extLst>
                    </a:blip>
                    <a:stretch>
                      <a:fillRect/>
                    </a:stretch>
                  </pic:blipFill>
                  <pic:spPr>
                    <a:xfrm>
                      <a:off x="0" y="0"/>
                      <a:ext cx="995045" cy="2798445"/>
                    </a:xfrm>
                    <a:prstGeom prst="rect">
                      <a:avLst/>
                    </a:prstGeom>
                  </pic:spPr>
                </pic:pic>
              </a:graphicData>
            </a:graphic>
            <wp14:sizeRelH relativeFrom="margin">
              <wp14:pctWidth>0</wp14:pctWidth>
            </wp14:sizeRelH>
            <wp14:sizeRelV relativeFrom="margin">
              <wp14:pctHeight>0</wp14:pctHeight>
            </wp14:sizeRelV>
          </wp:anchor>
        </w:drawing>
      </w:r>
      <w:r>
        <w:t>In file structure</w:t>
      </w:r>
    </w:p>
    <w:p w:rsidR="000C6E08" w:rsidRPr="000C6E08" w:rsidRDefault="000C6E08" w:rsidP="000C6E08"/>
    <w:p w:rsidR="00BD40B6" w:rsidRDefault="00BD40B6" w:rsidP="00BD40B6">
      <w:pPr>
        <w:pStyle w:val="NormalWeb"/>
        <w:shd w:val="clear" w:color="auto" w:fill="FFFFFF"/>
        <w:spacing w:before="0" w:beforeAutospacing="0"/>
        <w:rPr>
          <w:rFonts w:ascii="Segoe UI" w:hAnsi="Segoe UI" w:cs="Segoe UI"/>
          <w:color w:val="333333"/>
        </w:rPr>
      </w:pPr>
      <w:r>
        <w:rPr>
          <w:rFonts w:ascii="Segoe UI" w:hAnsi="Segoe UI" w:cs="Segoe UI"/>
          <w:color w:val="333333"/>
        </w:rPr>
        <w:t xml:space="preserve">There are three places in the main page that you will have to update in order for the item to display appropriately, as well as two files that you will have to add to get everything to work smoothly in the system. The first two things you should do, are create </w:t>
      </w:r>
      <w:r w:rsidR="009C169A">
        <w:rPr>
          <w:rFonts w:ascii="Segoe UI" w:hAnsi="Segoe UI" w:cs="Segoe UI"/>
          <w:color w:val="333333"/>
        </w:rPr>
        <w:t>a new HTML file in the /</w:t>
      </w:r>
      <w:proofErr w:type="spellStart"/>
      <w:r w:rsidR="009C169A">
        <w:rPr>
          <w:rFonts w:ascii="Segoe UI" w:hAnsi="Segoe UI" w:cs="Segoe UI"/>
          <w:color w:val="333333"/>
        </w:rPr>
        <w:t>productPages</w:t>
      </w:r>
      <w:proofErr w:type="spellEnd"/>
      <w:r>
        <w:rPr>
          <w:rFonts w:ascii="Segoe UI" w:hAnsi="Segoe UI" w:cs="Segoe UI"/>
          <w:color w:val="333333"/>
        </w:rPr>
        <w:t xml:space="preserve"> directory in the project, followed by adding an image that is 5312 x 2988 to the /images/products or if you have a smaller file make, make sure the aspect ratio is 16:9.</w:t>
      </w:r>
    </w:p>
    <w:p w:rsidR="000C6E08" w:rsidRDefault="000C6E08" w:rsidP="00BD40B6">
      <w:pPr>
        <w:pStyle w:val="NormalWeb"/>
        <w:shd w:val="clear" w:color="auto" w:fill="FFFFFF"/>
        <w:spacing w:before="0" w:beforeAutospacing="0"/>
        <w:rPr>
          <w:rFonts w:ascii="Segoe UI" w:hAnsi="Segoe UI" w:cs="Segoe UI"/>
          <w:color w:val="333333"/>
        </w:rPr>
      </w:pPr>
      <w:r>
        <w:rPr>
          <w:rFonts w:ascii="Segoe UI" w:hAnsi="Segoe UI" w:cs="Segoe UI"/>
          <w:color w:val="333333"/>
        </w:rPr>
        <w:t>See the image to the right for a visual guide of where these items go in the webpage.</w:t>
      </w:r>
    </w:p>
    <w:p w:rsidR="000C6E08" w:rsidRDefault="000C6E08" w:rsidP="00BD40B6">
      <w:pPr>
        <w:pStyle w:val="NormalWeb"/>
        <w:shd w:val="clear" w:color="auto" w:fill="FFFFFF"/>
        <w:spacing w:before="0" w:beforeAutospacing="0"/>
        <w:rPr>
          <w:rFonts w:ascii="Segoe UI" w:hAnsi="Segoe UI" w:cs="Segoe UI"/>
          <w:color w:val="333333"/>
        </w:rPr>
      </w:pPr>
    </w:p>
    <w:p w:rsidR="000C6E08" w:rsidRDefault="000C6E08" w:rsidP="000C6E08">
      <w:pPr>
        <w:pStyle w:val="Heading3"/>
      </w:pPr>
      <w:r>
        <w:t>in file: ssd.html</w:t>
      </w:r>
    </w:p>
    <w:p w:rsidR="000C6E08" w:rsidRDefault="000C6E08" w:rsidP="00BD40B6">
      <w:pPr>
        <w:pStyle w:val="NormalWeb"/>
        <w:shd w:val="clear" w:color="auto" w:fill="FFFFFF"/>
        <w:spacing w:before="0" w:beforeAutospacing="0"/>
        <w:rPr>
          <w:rFonts w:ascii="Segoe UI" w:hAnsi="Segoe UI" w:cs="Segoe UI"/>
          <w:color w:val="333333"/>
        </w:rPr>
      </w:pPr>
    </w:p>
    <w:p w:rsidR="000C6E08" w:rsidRDefault="000C6E08" w:rsidP="00BD40B6">
      <w:pPr>
        <w:pStyle w:val="NormalWeb"/>
        <w:shd w:val="clear" w:color="auto" w:fill="FFFFFF"/>
        <w:spacing w:before="0" w:beforeAutospacing="0"/>
        <w:rPr>
          <w:rFonts w:ascii="Segoe UI" w:hAnsi="Segoe UI" w:cs="Segoe UI"/>
          <w:color w:val="333333"/>
        </w:rPr>
      </w:pPr>
      <w:r>
        <w:rPr>
          <w:rFonts w:ascii="Segoe UI" w:hAnsi="Segoe UI" w:cs="Segoe UI"/>
          <w:color w:val="333333"/>
        </w:rPr>
        <w:t>In the ssd.html file you will need to add code in three different sections to get all of the functionality of the webpage to work. First, at the top of the webpage in the scripts you will need to add the following code (replacing text in the [] brackets as necessary.)</w:t>
      </w:r>
    </w:p>
    <w:p w:rsidR="000C6E08" w:rsidRPr="000C6E08" w:rsidRDefault="000C6E08" w:rsidP="000C6E08">
      <w:pPr>
        <w:pStyle w:val="NormalWeb"/>
        <w:shd w:val="clear" w:color="auto" w:fill="E9E9E9" w:themeFill="text1" w:themeFillTint="1A"/>
        <w:spacing w:before="0"/>
        <w:rPr>
          <w:rFonts w:ascii="Segoe UI" w:hAnsi="Segoe UI" w:cs="Segoe UI"/>
          <w:color w:val="333333"/>
        </w:rPr>
      </w:pPr>
      <w:r w:rsidRPr="000C6E08">
        <w:rPr>
          <w:rFonts w:ascii="Segoe UI" w:hAnsi="Segoe UI" w:cs="Segoe UI"/>
          <w:color w:val="333333"/>
        </w:rPr>
        <w:t>$(</w:t>
      </w:r>
      <w:proofErr w:type="gramStart"/>
      <w:r w:rsidRPr="000C6E08">
        <w:rPr>
          <w:rFonts w:ascii="Segoe UI" w:hAnsi="Segoe UI" w:cs="Segoe UI"/>
          <w:color w:val="333333"/>
        </w:rPr>
        <w:t>".</w:t>
      </w:r>
      <w:r>
        <w:rPr>
          <w:rFonts w:ascii="Segoe UI" w:hAnsi="Segoe UI" w:cs="Segoe UI"/>
          <w:color w:val="333333"/>
        </w:rPr>
        <w:t>[</w:t>
      </w:r>
      <w:proofErr w:type="gramEnd"/>
      <w:r>
        <w:rPr>
          <w:rFonts w:ascii="Segoe UI" w:hAnsi="Segoe UI" w:cs="Segoe UI"/>
          <w:color w:val="333333"/>
        </w:rPr>
        <w:t>PRODUCT NAME]</w:t>
      </w:r>
      <w:r w:rsidRPr="000C6E08">
        <w:rPr>
          <w:rFonts w:ascii="Segoe UI" w:hAnsi="Segoe UI" w:cs="Segoe UI"/>
          <w:color w:val="333333"/>
        </w:rPr>
        <w:t>").click(function(){</w:t>
      </w:r>
    </w:p>
    <w:p w:rsidR="000C6E08" w:rsidRPr="000C6E08" w:rsidRDefault="000C6E08" w:rsidP="000C6E08">
      <w:pPr>
        <w:pStyle w:val="NormalWeb"/>
        <w:shd w:val="clear" w:color="auto" w:fill="E9E9E9" w:themeFill="text1" w:themeFillTint="1A"/>
        <w:spacing w:before="0"/>
        <w:rPr>
          <w:rFonts w:ascii="Segoe UI" w:hAnsi="Segoe UI" w:cs="Segoe UI"/>
          <w:color w:val="333333"/>
        </w:rPr>
      </w:pPr>
      <w:r w:rsidRPr="000C6E08">
        <w:rPr>
          <w:rFonts w:ascii="Segoe UI" w:hAnsi="Segoe UI" w:cs="Segoe UI"/>
          <w:color w:val="333333"/>
        </w:rPr>
        <w:t xml:space="preserve">        </w:t>
      </w:r>
      <w:proofErr w:type="spellStart"/>
      <w:proofErr w:type="gramStart"/>
      <w:r w:rsidRPr="000C6E08">
        <w:rPr>
          <w:rFonts w:ascii="Segoe UI" w:hAnsi="Segoe UI" w:cs="Segoe UI"/>
          <w:color w:val="333333"/>
        </w:rPr>
        <w:t>window.location</w:t>
      </w:r>
      <w:proofErr w:type="gramEnd"/>
      <w:r w:rsidRPr="000C6E08">
        <w:rPr>
          <w:rFonts w:ascii="Segoe UI" w:hAnsi="Segoe UI" w:cs="Segoe UI"/>
          <w:color w:val="333333"/>
        </w:rPr>
        <w:t>.href</w:t>
      </w:r>
      <w:proofErr w:type="spellEnd"/>
      <w:r w:rsidRPr="000C6E08">
        <w:rPr>
          <w:rFonts w:ascii="Segoe UI" w:hAnsi="Segoe UI" w:cs="Segoe UI"/>
          <w:color w:val="333333"/>
        </w:rPr>
        <w:t xml:space="preserve"> = "</w:t>
      </w:r>
      <w:proofErr w:type="spellStart"/>
      <w:r w:rsidRPr="000C6E08">
        <w:rPr>
          <w:rFonts w:ascii="Segoe UI" w:hAnsi="Segoe UI" w:cs="Segoe UI"/>
          <w:color w:val="333333"/>
        </w:rPr>
        <w:t>productPages</w:t>
      </w:r>
      <w:proofErr w:type="spellEnd"/>
      <w:r w:rsidRPr="000C6E08">
        <w:rPr>
          <w:rFonts w:ascii="Segoe UI" w:hAnsi="Segoe UI" w:cs="Segoe UI"/>
          <w:color w:val="333333"/>
        </w:rPr>
        <w:t>\\</w:t>
      </w:r>
      <w:r>
        <w:rPr>
          <w:rFonts w:ascii="Segoe UI" w:hAnsi="Segoe UI" w:cs="Segoe UI"/>
          <w:color w:val="333333"/>
        </w:rPr>
        <w:t>[HTML PAGE NAME]</w:t>
      </w:r>
      <w:r w:rsidRPr="000C6E08">
        <w:rPr>
          <w:rFonts w:ascii="Segoe UI" w:hAnsi="Segoe UI" w:cs="Segoe UI"/>
          <w:color w:val="333333"/>
        </w:rPr>
        <w:t>.html";</w:t>
      </w:r>
    </w:p>
    <w:p w:rsidR="000C6E08" w:rsidRDefault="000C6E08" w:rsidP="000C6E08">
      <w:pPr>
        <w:pStyle w:val="NormalWeb"/>
        <w:shd w:val="clear" w:color="auto" w:fill="E9E9E9" w:themeFill="text1" w:themeFillTint="1A"/>
        <w:spacing w:before="0" w:beforeAutospacing="0"/>
        <w:rPr>
          <w:rFonts w:ascii="Segoe UI" w:hAnsi="Segoe UI" w:cs="Segoe UI"/>
          <w:color w:val="333333"/>
        </w:rPr>
      </w:pPr>
      <w:r>
        <w:rPr>
          <w:rFonts w:ascii="Segoe UI" w:hAnsi="Segoe UI" w:cs="Segoe UI"/>
          <w:color w:val="333333"/>
        </w:rPr>
        <w:t xml:space="preserve"> </w:t>
      </w:r>
      <w:r w:rsidRPr="000C6E08">
        <w:rPr>
          <w:rFonts w:ascii="Segoe UI" w:hAnsi="Segoe UI" w:cs="Segoe UI"/>
          <w:color w:val="333333"/>
        </w:rPr>
        <w:t>});</w:t>
      </w:r>
    </w:p>
    <w:p w:rsidR="00BD40B6" w:rsidRDefault="00BD40B6" w:rsidP="00BD40B6">
      <w:pPr>
        <w:pStyle w:val="NormalWeb"/>
        <w:shd w:val="clear" w:color="auto" w:fill="FFFFFF"/>
        <w:spacing w:before="0" w:beforeAutospacing="0" w:after="240" w:afterAutospacing="0"/>
        <w:rPr>
          <w:rFonts w:ascii="Segoe UI" w:hAnsi="Segoe UI" w:cs="Segoe UI"/>
          <w:color w:val="333333"/>
        </w:rPr>
      </w:pPr>
    </w:p>
    <w:p w:rsidR="00BD40B6" w:rsidRDefault="000C6E08" w:rsidP="00BD40B6">
      <w:r>
        <w:t>In the section that says [HTML PAGE NAME] you will need to copy and paste the name of the html file you created in the first step, exactly as it appears in your file explorer, including capitalization, the area that says [PRODUCT NAME] can be whatever you want, but you will have to remember it for use later.</w:t>
      </w:r>
    </w:p>
    <w:p w:rsidR="00D96CFB" w:rsidRDefault="00D96CFB" w:rsidP="00BD40B6"/>
    <w:p w:rsidR="00D96CFB" w:rsidRDefault="00D96CFB" w:rsidP="00BD40B6"/>
    <w:p w:rsidR="00D96CFB" w:rsidRDefault="00D96CFB" w:rsidP="00BD40B6"/>
    <w:p w:rsidR="00D96CFB" w:rsidRDefault="00D96CFB" w:rsidP="00BD40B6"/>
    <w:p w:rsidR="000C6E08" w:rsidRDefault="000C6E08" w:rsidP="00BD40B6">
      <w:r>
        <w:lastRenderedPageBreak/>
        <w:t xml:space="preserve">The next step will add the item to the grid view on the lending page, copy and paste the following </w:t>
      </w:r>
      <w:r w:rsidR="00D96CFB">
        <w:t>code:</w:t>
      </w:r>
    </w:p>
    <w:p w:rsidR="00D96CFB" w:rsidRDefault="00D96CFB" w:rsidP="00BD40B6"/>
    <w:p w:rsidR="00D96CFB" w:rsidRDefault="00D96CFB" w:rsidP="00D96CFB">
      <w:pPr>
        <w:shd w:val="clear" w:color="auto" w:fill="E9E9E9" w:themeFill="text1" w:themeFillTint="1A"/>
      </w:pPr>
      <w:r>
        <w:rPr>
          <w:noProof/>
        </w:rPr>
        <mc:AlternateContent>
          <mc:Choice Requires="wps">
            <w:drawing>
              <wp:anchor distT="0" distB="0" distL="457200" distR="114300" simplePos="0" relativeHeight="251660288" behindDoc="0" locked="0" layoutInCell="0" allowOverlap="1" wp14:anchorId="67B8E9DE" wp14:editId="3BF0C609">
                <wp:simplePos x="0" y="0"/>
                <wp:positionH relativeFrom="page">
                  <wp:posOffset>5676900</wp:posOffset>
                </wp:positionH>
                <wp:positionV relativeFrom="margin">
                  <wp:posOffset>638175</wp:posOffset>
                </wp:positionV>
                <wp:extent cx="1880870" cy="7426960"/>
                <wp:effectExtent l="0" t="0" r="5080" b="2540"/>
                <wp:wrapSquare wrapText="bothSides"/>
                <wp:docPr id="216"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0870" cy="7426960"/>
                        </a:xfrm>
                        <a:prstGeom prst="rect">
                          <a:avLst/>
                        </a:prstGeom>
                        <a:solidFill>
                          <a:schemeClr val="tx2">
                            <a:lumMod val="20000"/>
                            <a:lumOff val="80000"/>
                            <a:alpha val="34902"/>
                          </a:schemeClr>
                        </a:solidFill>
                        <a:extLst/>
                      </wps:spPr>
                      <wps:txbx>
                        <w:txbxContent>
                          <w:p w:rsidR="00D96CFB" w:rsidRDefault="00D96CFB">
                            <w:pPr>
                              <w:spacing w:before="480" w:after="240"/>
                              <w:rPr>
                                <w:b/>
                                <w:bCs/>
                                <w:color w:val="0673A5" w:themeColor="text2" w:themeShade="BF"/>
                                <w:sz w:val="28"/>
                                <w:szCs w:val="28"/>
                              </w:rPr>
                            </w:pPr>
                            <w:r>
                              <w:rPr>
                                <w:b/>
                                <w:bCs/>
                                <w:color w:val="0673A5" w:themeColor="text2" w:themeShade="BF"/>
                                <w:sz w:val="28"/>
                                <w:szCs w:val="28"/>
                              </w:rPr>
                              <w:t>Filter Elements</w:t>
                            </w:r>
                          </w:p>
                          <w:p w:rsidR="00D96CFB" w:rsidRDefault="00D96CFB" w:rsidP="00D96CFB">
                            <w:pPr>
                              <w:rPr>
                                <w:rStyle w:val="PlaceholderText"/>
                                <w:color w:val="0673A5" w:themeColor="text2" w:themeShade="BF"/>
                              </w:rPr>
                            </w:pPr>
                            <w:r>
                              <w:rPr>
                                <w:rStyle w:val="PlaceholderText"/>
                                <w:color w:val="0673A5" w:themeColor="text2" w:themeShade="BF"/>
                              </w:rPr>
                              <w:t>lap = laptop</w:t>
                            </w:r>
                          </w:p>
                          <w:p w:rsidR="00D96CFB" w:rsidRDefault="00D96CFB" w:rsidP="00D96CFB">
                            <w:pPr>
                              <w:rPr>
                                <w:rStyle w:val="PlaceholderText"/>
                                <w:color w:val="0673A5" w:themeColor="text2" w:themeShade="BF"/>
                              </w:rPr>
                            </w:pPr>
                            <w:r>
                              <w:rPr>
                                <w:rStyle w:val="PlaceholderText"/>
                                <w:color w:val="0673A5" w:themeColor="text2" w:themeShade="BF"/>
                              </w:rPr>
                              <w:t>cam = camera</w:t>
                            </w:r>
                          </w:p>
                          <w:p w:rsidR="00D96CFB" w:rsidRDefault="00D96CFB" w:rsidP="00D96CFB">
                            <w:pPr>
                              <w:rPr>
                                <w:rStyle w:val="PlaceholderText"/>
                                <w:color w:val="0673A5" w:themeColor="text2" w:themeShade="BF"/>
                              </w:rPr>
                            </w:pPr>
                            <w:r>
                              <w:rPr>
                                <w:rStyle w:val="PlaceholderText"/>
                                <w:color w:val="0673A5" w:themeColor="text2" w:themeShade="BF"/>
                              </w:rPr>
                              <w:t>tab = tablet</w:t>
                            </w:r>
                          </w:p>
                          <w:p w:rsidR="00D96CFB" w:rsidRDefault="00D96CFB" w:rsidP="00D96CFB">
                            <w:pPr>
                              <w:rPr>
                                <w:rStyle w:val="PlaceholderText"/>
                                <w:color w:val="0673A5" w:themeColor="text2" w:themeShade="BF"/>
                              </w:rPr>
                            </w:pPr>
                            <w:r>
                              <w:rPr>
                                <w:rStyle w:val="PlaceholderText"/>
                                <w:color w:val="0673A5" w:themeColor="text2" w:themeShade="BF"/>
                              </w:rPr>
                              <w:t>cha = charger</w:t>
                            </w:r>
                          </w:p>
                          <w:p w:rsidR="00D96CFB" w:rsidRDefault="00D96CFB" w:rsidP="00D96CFB">
                            <w:pPr>
                              <w:rPr>
                                <w:rStyle w:val="PlaceholderText"/>
                                <w:color w:val="0673A5" w:themeColor="text2" w:themeShade="BF"/>
                              </w:rPr>
                            </w:pPr>
                            <w:r>
                              <w:rPr>
                                <w:rStyle w:val="PlaceholderText"/>
                                <w:color w:val="0673A5" w:themeColor="text2" w:themeShade="BF"/>
                              </w:rPr>
                              <w:t>tc2 = Found at the SSD in TC2</w:t>
                            </w:r>
                          </w:p>
                          <w:p w:rsidR="00D96CFB" w:rsidRDefault="00D96CFB" w:rsidP="00D96CFB">
                            <w:pPr>
                              <w:rPr>
                                <w:rStyle w:val="PlaceholderText"/>
                                <w:color w:val="0673A5" w:themeColor="text2" w:themeShade="BF"/>
                              </w:rPr>
                            </w:pPr>
                            <w:r>
                              <w:rPr>
                                <w:rStyle w:val="PlaceholderText"/>
                                <w:color w:val="0673A5" w:themeColor="text2" w:themeShade="BF"/>
                              </w:rPr>
                              <w:t>cb1 = Found at the SSD in CB1</w:t>
                            </w:r>
                          </w:p>
                          <w:p w:rsidR="00D96CFB" w:rsidRDefault="00D96CFB" w:rsidP="00D96CFB">
                            <w:pPr>
                              <w:rPr>
                                <w:rStyle w:val="PlaceholderText"/>
                                <w:color w:val="0673A5" w:themeColor="text2" w:themeShade="BF"/>
                              </w:rPr>
                            </w:pPr>
                            <w:r>
                              <w:rPr>
                                <w:rStyle w:val="PlaceholderText"/>
                                <w:color w:val="0673A5" w:themeColor="text2" w:themeShade="BF"/>
                              </w:rPr>
                              <w:t xml:space="preserve">1d = </w:t>
                            </w:r>
                            <w:proofErr w:type="gramStart"/>
                            <w:r>
                              <w:rPr>
                                <w:rStyle w:val="PlaceholderText"/>
                                <w:color w:val="0673A5" w:themeColor="text2" w:themeShade="BF"/>
                              </w:rPr>
                              <w:t>24 hour</w:t>
                            </w:r>
                            <w:proofErr w:type="gramEnd"/>
                            <w:r>
                              <w:rPr>
                                <w:rStyle w:val="PlaceholderText"/>
                                <w:color w:val="0673A5" w:themeColor="text2" w:themeShade="BF"/>
                              </w:rPr>
                              <w:t xml:space="preserve"> rental</w:t>
                            </w:r>
                          </w:p>
                          <w:p w:rsidR="00D96CFB" w:rsidRDefault="00D96CFB" w:rsidP="00D96CFB">
                            <w:pPr>
                              <w:rPr>
                                <w:rStyle w:val="PlaceholderText"/>
                                <w:color w:val="0673A5" w:themeColor="text2" w:themeShade="BF"/>
                              </w:rPr>
                            </w:pPr>
                            <w:r>
                              <w:rPr>
                                <w:rStyle w:val="PlaceholderText"/>
                                <w:color w:val="0673A5" w:themeColor="text2" w:themeShade="BF"/>
                              </w:rPr>
                              <w:t xml:space="preserve">3d = </w:t>
                            </w:r>
                            <w:proofErr w:type="gramStart"/>
                            <w:r>
                              <w:rPr>
                                <w:rStyle w:val="PlaceholderText"/>
                                <w:color w:val="0673A5" w:themeColor="text2" w:themeShade="BF"/>
                              </w:rPr>
                              <w:t>3 day</w:t>
                            </w:r>
                            <w:proofErr w:type="gramEnd"/>
                            <w:r>
                              <w:rPr>
                                <w:rStyle w:val="PlaceholderText"/>
                                <w:color w:val="0673A5" w:themeColor="text2" w:themeShade="BF"/>
                              </w:rPr>
                              <w:t xml:space="preserve"> rental period</w:t>
                            </w:r>
                          </w:p>
                          <w:p w:rsidR="00D96CFB" w:rsidRDefault="00D96CFB" w:rsidP="00D96CFB">
                            <w:pPr>
                              <w:rPr>
                                <w:rStyle w:val="PlaceholderText"/>
                                <w:color w:val="0673A5" w:themeColor="text2" w:themeShade="BF"/>
                              </w:rPr>
                            </w:pPr>
                            <w:r>
                              <w:rPr>
                                <w:rStyle w:val="PlaceholderText"/>
                                <w:color w:val="0673A5" w:themeColor="text2" w:themeShade="BF"/>
                              </w:rPr>
                              <w:t xml:space="preserve">7d = </w:t>
                            </w:r>
                            <w:proofErr w:type="gramStart"/>
                            <w:r>
                              <w:rPr>
                                <w:rStyle w:val="PlaceholderText"/>
                                <w:color w:val="0673A5" w:themeColor="text2" w:themeShade="BF"/>
                              </w:rPr>
                              <w:t>7 day</w:t>
                            </w:r>
                            <w:proofErr w:type="gramEnd"/>
                            <w:r>
                              <w:rPr>
                                <w:rStyle w:val="PlaceholderText"/>
                                <w:color w:val="0673A5" w:themeColor="text2" w:themeShade="BF"/>
                              </w:rPr>
                              <w:t xml:space="preserve"> rental period</w:t>
                            </w:r>
                          </w:p>
                          <w:p w:rsidR="00D96CFB" w:rsidRDefault="00D96CFB" w:rsidP="00D96CFB">
                            <w:pPr>
                              <w:rPr>
                                <w:rStyle w:val="PlaceholderText"/>
                                <w:color w:val="0673A5" w:themeColor="text2" w:themeShade="BF"/>
                              </w:rPr>
                            </w:pPr>
                            <w:proofErr w:type="spellStart"/>
                            <w:r>
                              <w:rPr>
                                <w:rStyle w:val="PlaceholderText"/>
                                <w:color w:val="0673A5" w:themeColor="text2" w:themeShade="BF"/>
                              </w:rPr>
                              <w:t>Clo</w:t>
                            </w:r>
                            <w:proofErr w:type="spellEnd"/>
                            <w:r>
                              <w:rPr>
                                <w:rStyle w:val="PlaceholderText"/>
                                <w:color w:val="0673A5" w:themeColor="text2" w:themeShade="BF"/>
                              </w:rPr>
                              <w:t xml:space="preserve"> = rented until the end of day</w:t>
                            </w:r>
                          </w:p>
                          <w:p w:rsidR="00D96CFB" w:rsidRDefault="00D96CFB" w:rsidP="00D96CFB">
                            <w:pPr>
                              <w:rPr>
                                <w:rStyle w:val="PlaceholderText"/>
                                <w:color w:val="0673A5" w:themeColor="text2" w:themeShade="BF"/>
                              </w:rPr>
                            </w:pPr>
                          </w:p>
                        </w:txbxContent>
                      </wps:txbx>
                      <wps:bodyPr rot="0" vert="horz" wrap="square" lIns="182880" tIns="182880" rIns="182880" bIns="182880" anchor="t" anchorCtr="0" upright="1">
                        <a:noAutofit/>
                      </wps:bodyPr>
                    </wps:wsp>
                  </a:graphicData>
                </a:graphic>
                <wp14:sizeRelH relativeFrom="page">
                  <wp14:pctWidth>24200</wp14:pctWidth>
                </wp14:sizeRelH>
                <wp14:sizeRelV relativeFrom="margin">
                  <wp14:pctHeight>0</wp14:pctHeight>
                </wp14:sizeRelV>
              </wp:anchor>
            </w:drawing>
          </mc:Choice>
          <mc:Fallback>
            <w:pict>
              <v:rect w14:anchorId="67B8E9DE" id="AutoShape 14" o:spid="_x0000_s1026" style="position:absolute;margin-left:447pt;margin-top:50.25pt;width:148.1pt;height:584.8pt;z-index:251660288;visibility:visible;mso-wrap-style:square;mso-width-percent:242;mso-height-percent:0;mso-wrap-distance-left:36pt;mso-wrap-distance-top:0;mso-wrap-distance-right:9pt;mso-wrap-distance-bottom:0;mso-position-horizontal:absolute;mso-position-horizontal-relative:page;mso-position-vertical:absolute;mso-position-vertical-relative:margin;mso-width-percent:242;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" o:allowincell="f" fillcolor="#c9ecfc [671]" stroked="f">
                <v:fill opacity="22873f"/>
                <v:textbox inset="14.4pt,14.4pt,14.4pt,14.4pt">
                  <w:txbxContent>
                    <w:p w:rsidR="00D96CFB" w:rsidRDefault="00D96CFB">
                      <w:pPr>
                        <w:spacing w:before="480" w:after="240"/>
                        <w:rPr>
                          <w:b/>
                          <w:bCs/>
                          <w:color w:val="0673A5" w:themeColor="text2" w:themeShade="BF"/>
                          <w:sz w:val="28"/>
                          <w:szCs w:val="28"/>
                        </w:rPr>
                      </w:pPr>
                      <w:r>
                        <w:rPr>
                          <w:b/>
                          <w:bCs/>
                          <w:color w:val="0673A5" w:themeColor="text2" w:themeShade="BF"/>
                          <w:sz w:val="28"/>
                          <w:szCs w:val="28"/>
                        </w:rPr>
                        <w:t>Filter Elements</w:t>
                      </w:r>
                    </w:p>
                    <w:p w:rsidR="00D96CFB" w:rsidRDefault="00D96CFB" w:rsidP="00D96CFB">
                      <w:pPr>
                        <w:rPr>
                          <w:rStyle w:val="PlaceholderText"/>
                          <w:color w:val="0673A5" w:themeColor="text2" w:themeShade="BF"/>
                        </w:rPr>
                      </w:pPr>
                      <w:r>
                        <w:rPr>
                          <w:rStyle w:val="PlaceholderText"/>
                          <w:color w:val="0673A5" w:themeColor="text2" w:themeShade="BF"/>
                        </w:rPr>
                        <w:t>lap = laptop</w:t>
                      </w:r>
                    </w:p>
                    <w:p w:rsidR="00D96CFB" w:rsidRDefault="00D96CFB" w:rsidP="00D96CFB">
                      <w:pPr>
                        <w:rPr>
                          <w:rStyle w:val="PlaceholderText"/>
                          <w:color w:val="0673A5" w:themeColor="text2" w:themeShade="BF"/>
                        </w:rPr>
                      </w:pPr>
                      <w:r>
                        <w:rPr>
                          <w:rStyle w:val="PlaceholderText"/>
                          <w:color w:val="0673A5" w:themeColor="text2" w:themeShade="BF"/>
                        </w:rPr>
                        <w:t>cam = camera</w:t>
                      </w:r>
                    </w:p>
                    <w:p w:rsidR="00D96CFB" w:rsidRDefault="00D96CFB" w:rsidP="00D96CFB">
                      <w:pPr>
                        <w:rPr>
                          <w:rStyle w:val="PlaceholderText"/>
                          <w:color w:val="0673A5" w:themeColor="text2" w:themeShade="BF"/>
                        </w:rPr>
                      </w:pPr>
                      <w:r>
                        <w:rPr>
                          <w:rStyle w:val="PlaceholderText"/>
                          <w:color w:val="0673A5" w:themeColor="text2" w:themeShade="BF"/>
                        </w:rPr>
                        <w:t>tab = tablet</w:t>
                      </w:r>
                    </w:p>
                    <w:p w:rsidR="00D96CFB" w:rsidRDefault="00D96CFB" w:rsidP="00D96CFB">
                      <w:pPr>
                        <w:rPr>
                          <w:rStyle w:val="PlaceholderText"/>
                          <w:color w:val="0673A5" w:themeColor="text2" w:themeShade="BF"/>
                        </w:rPr>
                      </w:pPr>
                      <w:r>
                        <w:rPr>
                          <w:rStyle w:val="PlaceholderText"/>
                          <w:color w:val="0673A5" w:themeColor="text2" w:themeShade="BF"/>
                        </w:rPr>
                        <w:t>cha = charger</w:t>
                      </w:r>
                    </w:p>
                    <w:p w:rsidR="00D96CFB" w:rsidRDefault="00D96CFB" w:rsidP="00D96CFB">
                      <w:pPr>
                        <w:rPr>
                          <w:rStyle w:val="PlaceholderText"/>
                          <w:color w:val="0673A5" w:themeColor="text2" w:themeShade="BF"/>
                        </w:rPr>
                      </w:pPr>
                      <w:r>
                        <w:rPr>
                          <w:rStyle w:val="PlaceholderText"/>
                          <w:color w:val="0673A5" w:themeColor="text2" w:themeShade="BF"/>
                        </w:rPr>
                        <w:t>tc2 = Found at the SSD in TC2</w:t>
                      </w:r>
                    </w:p>
                    <w:p w:rsidR="00D96CFB" w:rsidRDefault="00D96CFB" w:rsidP="00D96CFB">
                      <w:pPr>
                        <w:rPr>
                          <w:rStyle w:val="PlaceholderText"/>
                          <w:color w:val="0673A5" w:themeColor="text2" w:themeShade="BF"/>
                        </w:rPr>
                      </w:pPr>
                      <w:r>
                        <w:rPr>
                          <w:rStyle w:val="PlaceholderText"/>
                          <w:color w:val="0673A5" w:themeColor="text2" w:themeShade="BF"/>
                        </w:rPr>
                        <w:t>cb1 = Found at the SSD in CB1</w:t>
                      </w:r>
                    </w:p>
                    <w:p w:rsidR="00D96CFB" w:rsidRDefault="00D96CFB" w:rsidP="00D96CFB">
                      <w:pPr>
                        <w:rPr>
                          <w:rStyle w:val="PlaceholderText"/>
                          <w:color w:val="0673A5" w:themeColor="text2" w:themeShade="BF"/>
                        </w:rPr>
                      </w:pPr>
                      <w:r>
                        <w:rPr>
                          <w:rStyle w:val="PlaceholderText"/>
                          <w:color w:val="0673A5" w:themeColor="text2" w:themeShade="BF"/>
                        </w:rPr>
                        <w:t xml:space="preserve">1d = </w:t>
                      </w:r>
                      <w:proofErr w:type="gramStart"/>
                      <w:r>
                        <w:rPr>
                          <w:rStyle w:val="PlaceholderText"/>
                          <w:color w:val="0673A5" w:themeColor="text2" w:themeShade="BF"/>
                        </w:rPr>
                        <w:t>24 hour</w:t>
                      </w:r>
                      <w:proofErr w:type="gramEnd"/>
                      <w:r>
                        <w:rPr>
                          <w:rStyle w:val="PlaceholderText"/>
                          <w:color w:val="0673A5" w:themeColor="text2" w:themeShade="BF"/>
                        </w:rPr>
                        <w:t xml:space="preserve"> rental</w:t>
                      </w:r>
                    </w:p>
                    <w:p w:rsidR="00D96CFB" w:rsidRDefault="00D96CFB" w:rsidP="00D96CFB">
                      <w:pPr>
                        <w:rPr>
                          <w:rStyle w:val="PlaceholderText"/>
                          <w:color w:val="0673A5" w:themeColor="text2" w:themeShade="BF"/>
                        </w:rPr>
                      </w:pPr>
                      <w:r>
                        <w:rPr>
                          <w:rStyle w:val="PlaceholderText"/>
                          <w:color w:val="0673A5" w:themeColor="text2" w:themeShade="BF"/>
                        </w:rPr>
                        <w:t xml:space="preserve">3d = </w:t>
                      </w:r>
                      <w:proofErr w:type="gramStart"/>
                      <w:r>
                        <w:rPr>
                          <w:rStyle w:val="PlaceholderText"/>
                          <w:color w:val="0673A5" w:themeColor="text2" w:themeShade="BF"/>
                        </w:rPr>
                        <w:t>3 day</w:t>
                      </w:r>
                      <w:proofErr w:type="gramEnd"/>
                      <w:r>
                        <w:rPr>
                          <w:rStyle w:val="PlaceholderText"/>
                          <w:color w:val="0673A5" w:themeColor="text2" w:themeShade="BF"/>
                        </w:rPr>
                        <w:t xml:space="preserve"> rental period</w:t>
                      </w:r>
                    </w:p>
                    <w:p w:rsidR="00D96CFB" w:rsidRDefault="00D96CFB" w:rsidP="00D96CFB">
                      <w:pPr>
                        <w:rPr>
                          <w:rStyle w:val="PlaceholderText"/>
                          <w:color w:val="0673A5" w:themeColor="text2" w:themeShade="BF"/>
                        </w:rPr>
                      </w:pPr>
                      <w:r>
                        <w:rPr>
                          <w:rStyle w:val="PlaceholderText"/>
                          <w:color w:val="0673A5" w:themeColor="text2" w:themeShade="BF"/>
                        </w:rPr>
                        <w:t xml:space="preserve">7d = </w:t>
                      </w:r>
                      <w:proofErr w:type="gramStart"/>
                      <w:r>
                        <w:rPr>
                          <w:rStyle w:val="PlaceholderText"/>
                          <w:color w:val="0673A5" w:themeColor="text2" w:themeShade="BF"/>
                        </w:rPr>
                        <w:t>7 day</w:t>
                      </w:r>
                      <w:proofErr w:type="gramEnd"/>
                      <w:r>
                        <w:rPr>
                          <w:rStyle w:val="PlaceholderText"/>
                          <w:color w:val="0673A5" w:themeColor="text2" w:themeShade="BF"/>
                        </w:rPr>
                        <w:t xml:space="preserve"> rental period</w:t>
                      </w:r>
                    </w:p>
                    <w:p w:rsidR="00D96CFB" w:rsidRDefault="00D96CFB" w:rsidP="00D96CFB">
                      <w:pPr>
                        <w:rPr>
                          <w:rStyle w:val="PlaceholderText"/>
                          <w:color w:val="0673A5" w:themeColor="text2" w:themeShade="BF"/>
                        </w:rPr>
                      </w:pPr>
                      <w:proofErr w:type="spellStart"/>
                      <w:r>
                        <w:rPr>
                          <w:rStyle w:val="PlaceholderText"/>
                          <w:color w:val="0673A5" w:themeColor="text2" w:themeShade="BF"/>
                        </w:rPr>
                        <w:t>Clo</w:t>
                      </w:r>
                      <w:proofErr w:type="spellEnd"/>
                      <w:r>
                        <w:rPr>
                          <w:rStyle w:val="PlaceholderText"/>
                          <w:color w:val="0673A5" w:themeColor="text2" w:themeShade="BF"/>
                        </w:rPr>
                        <w:t xml:space="preserve"> = rented until the end of day</w:t>
                      </w:r>
                    </w:p>
                    <w:p w:rsidR="00D96CFB" w:rsidRDefault="00D96CFB" w:rsidP="00D96CFB">
                      <w:pPr>
                        <w:rPr>
                          <w:rStyle w:val="PlaceholderText"/>
                          <w:color w:val="0673A5" w:themeColor="text2" w:themeShade="BF"/>
                        </w:rPr>
                      </w:pPr>
                    </w:p>
                  </w:txbxContent>
                </v:textbox>
                <w10:wrap type="square" anchorx="page" anchory="margin"/>
              </v:rect>
            </w:pict>
          </mc:Fallback>
        </mc:AlternateContent>
      </w:r>
      <w:r>
        <w:t xml:space="preserve">&lt;div class="Item filter </w:t>
      </w:r>
      <w:r>
        <w:t>[FILTER BY ELEMENTS]</w:t>
      </w:r>
      <w:r>
        <w:t>"&gt;</w:t>
      </w:r>
    </w:p>
    <w:p w:rsidR="00D96CFB" w:rsidRDefault="00D96CFB" w:rsidP="00D96CFB">
      <w:pPr>
        <w:shd w:val="clear" w:color="auto" w:fill="E9E9E9" w:themeFill="text1" w:themeFillTint="1A"/>
      </w:pPr>
      <w:r>
        <w:t xml:space="preserve">                &lt;</w:t>
      </w:r>
      <w:proofErr w:type="spellStart"/>
      <w:r>
        <w:t>img</w:t>
      </w:r>
      <w:proofErr w:type="spellEnd"/>
      <w:r>
        <w:t xml:space="preserve"> </w:t>
      </w:r>
      <w:proofErr w:type="spellStart"/>
      <w:r>
        <w:t>src</w:t>
      </w:r>
      <w:proofErr w:type="spellEnd"/>
      <w:r>
        <w:t>="Images</w:t>
      </w:r>
      <w:proofErr w:type="gramStart"/>
      <w:r>
        <w:t>\products\</w:t>
      </w:r>
      <w:r>
        <w:t>[</w:t>
      </w:r>
      <w:proofErr w:type="gramEnd"/>
      <w:r>
        <w:t>IMAGE NAME]</w:t>
      </w:r>
      <w:r>
        <w:t>.jpg" class="</w:t>
      </w:r>
      <w:proofErr w:type="spellStart"/>
      <w:r>
        <w:t>img</w:t>
      </w:r>
      <w:proofErr w:type="spellEnd"/>
      <w:r>
        <w:t>-responsive" /&gt;</w:t>
      </w:r>
    </w:p>
    <w:p w:rsidR="00D96CFB" w:rsidRDefault="00D96CFB" w:rsidP="00D96CFB">
      <w:pPr>
        <w:shd w:val="clear" w:color="auto" w:fill="E9E9E9" w:themeFill="text1" w:themeFillTint="1A"/>
      </w:pPr>
      <w:r>
        <w:t xml:space="preserve">                &lt;div class="item-name"</w:t>
      </w:r>
      <w:proofErr w:type="gramStart"/>
      <w:r>
        <w:t>&gt;</w:t>
      </w:r>
      <w:r>
        <w:t>[</w:t>
      </w:r>
      <w:proofErr w:type="gramEnd"/>
      <w:r>
        <w:t>ITEM NAME]</w:t>
      </w:r>
      <w:r>
        <w:t>&lt;/div&gt;</w:t>
      </w:r>
    </w:p>
    <w:p w:rsidR="00D96CFB" w:rsidRDefault="00D96CFB" w:rsidP="00D96CFB">
      <w:pPr>
        <w:shd w:val="clear" w:color="auto" w:fill="E9E9E9" w:themeFill="text1" w:themeFillTint="1A"/>
      </w:pPr>
      <w:r>
        <w:t xml:space="preserve">                &lt;</w:t>
      </w:r>
      <w:proofErr w:type="spellStart"/>
      <w:r>
        <w:t>ul</w:t>
      </w:r>
      <w:proofErr w:type="spellEnd"/>
      <w:r>
        <w:t xml:space="preserve"> class="item-info"&gt;</w:t>
      </w:r>
    </w:p>
    <w:p w:rsidR="00D96CFB" w:rsidRDefault="00D96CFB" w:rsidP="00D96CFB">
      <w:pPr>
        <w:shd w:val="clear" w:color="auto" w:fill="E9E9E9" w:themeFill="text1" w:themeFillTint="1A"/>
      </w:pPr>
      <w:r>
        <w:t xml:space="preserve">                  &lt;li&gt;&lt;a </w:t>
      </w:r>
      <w:proofErr w:type="spellStart"/>
      <w:r>
        <w:t>href</w:t>
      </w:r>
      <w:proofErr w:type="spellEnd"/>
      <w:r>
        <w:t>="#" data-toggle="tooltip" data-placement="right" title="Rental Type"&gt;&lt;span class="</w:t>
      </w:r>
      <w:proofErr w:type="spellStart"/>
      <w:r>
        <w:t>glyphicon</w:t>
      </w:r>
      <w:proofErr w:type="spellEnd"/>
      <w:r>
        <w:t xml:space="preserve"> </w:t>
      </w:r>
      <w:proofErr w:type="spellStart"/>
      <w:r>
        <w:t>glyphicon</w:t>
      </w:r>
      <w:proofErr w:type="spellEnd"/>
      <w:r>
        <w:t xml:space="preserve">-info-sign"&gt;&lt;/span&gt;&lt;/a&gt; </w:t>
      </w:r>
      <w:r>
        <w:t xml:space="preserve">[RENTAL </w:t>
      </w:r>
      <w:proofErr w:type="gramStart"/>
      <w:r>
        <w:t>TYPE]</w:t>
      </w:r>
      <w:r>
        <w:t>&lt;</w:t>
      </w:r>
      <w:proofErr w:type="gramEnd"/>
      <w:r>
        <w:t>/li&gt;</w:t>
      </w:r>
    </w:p>
    <w:p w:rsidR="00D96CFB" w:rsidRDefault="00D96CFB" w:rsidP="00D96CFB">
      <w:pPr>
        <w:shd w:val="clear" w:color="auto" w:fill="E9E9E9" w:themeFill="text1" w:themeFillTint="1A"/>
      </w:pPr>
      <w:r>
        <w:t xml:space="preserve">                  &lt;li&gt;&lt;a </w:t>
      </w:r>
      <w:proofErr w:type="spellStart"/>
      <w:r>
        <w:t>href</w:t>
      </w:r>
      <w:proofErr w:type="spellEnd"/>
      <w:r>
        <w:t>="#" data-toggle="tooltip" data-placement="right" title="Rental Duration"&gt;&lt;span class="</w:t>
      </w:r>
      <w:proofErr w:type="spellStart"/>
      <w:r>
        <w:t>glyphicon</w:t>
      </w:r>
      <w:proofErr w:type="spellEnd"/>
      <w:r>
        <w:t xml:space="preserve"> </w:t>
      </w:r>
      <w:proofErr w:type="spellStart"/>
      <w:r>
        <w:t>glyphicon</w:t>
      </w:r>
      <w:proofErr w:type="spellEnd"/>
      <w:r>
        <w:t xml:space="preserve">-hourglass"&gt;&lt;/span&gt;&lt;/a&gt; </w:t>
      </w:r>
      <w:r>
        <w:t xml:space="preserve">[RENTAL </w:t>
      </w:r>
      <w:proofErr w:type="gramStart"/>
      <w:r>
        <w:t>DURATION]</w:t>
      </w:r>
      <w:r>
        <w:t>&lt;</w:t>
      </w:r>
      <w:proofErr w:type="gramEnd"/>
      <w:r>
        <w:t>/li&gt;</w:t>
      </w:r>
    </w:p>
    <w:p w:rsidR="00D96CFB" w:rsidRDefault="00D96CFB" w:rsidP="00D96CFB">
      <w:pPr>
        <w:shd w:val="clear" w:color="auto" w:fill="E9E9E9" w:themeFill="text1" w:themeFillTint="1A"/>
      </w:pPr>
      <w:r>
        <w:t xml:space="preserve">                  &lt;li&gt;&lt;a </w:t>
      </w:r>
      <w:proofErr w:type="spellStart"/>
      <w:r>
        <w:t>href</w:t>
      </w:r>
      <w:proofErr w:type="spellEnd"/>
      <w:r>
        <w:t>="#" data-toggle="tooltip" data-placement="right" title="</w:t>
      </w:r>
      <w:proofErr w:type="spellStart"/>
      <w:r>
        <w:t>Eligable</w:t>
      </w:r>
      <w:proofErr w:type="spellEnd"/>
      <w:r>
        <w:t xml:space="preserve"> Users"&gt;&lt;span class="</w:t>
      </w:r>
      <w:proofErr w:type="spellStart"/>
      <w:r>
        <w:t>glyphicon</w:t>
      </w:r>
      <w:proofErr w:type="spellEnd"/>
      <w:r>
        <w:t xml:space="preserve"> </w:t>
      </w:r>
      <w:proofErr w:type="spellStart"/>
      <w:r>
        <w:t>glyphicon</w:t>
      </w:r>
      <w:proofErr w:type="spellEnd"/>
      <w:r>
        <w:t xml:space="preserve">-user"&gt;&lt;/span&gt;&lt;/a&gt; </w:t>
      </w:r>
      <w:r>
        <w:t>[RENTAL ELIGIABILITY] &lt;</w:t>
      </w:r>
      <w:r>
        <w:t>/li&gt;</w:t>
      </w:r>
    </w:p>
    <w:p w:rsidR="00D96CFB" w:rsidRDefault="00D96CFB" w:rsidP="00D96CFB">
      <w:pPr>
        <w:shd w:val="clear" w:color="auto" w:fill="E9E9E9" w:themeFill="text1" w:themeFillTint="1A"/>
      </w:pPr>
      <w:r>
        <w:t xml:space="preserve">                  &lt;li&gt;&lt;a </w:t>
      </w:r>
      <w:proofErr w:type="spellStart"/>
      <w:r>
        <w:t>href</w:t>
      </w:r>
      <w:proofErr w:type="spellEnd"/>
      <w:r>
        <w:t>="#" data-toggle="tooltip" data-placement="right" title="Locations"&gt;&lt;span class="</w:t>
      </w:r>
      <w:proofErr w:type="spellStart"/>
      <w:r>
        <w:t>glyphicon</w:t>
      </w:r>
      <w:proofErr w:type="spellEnd"/>
      <w:r>
        <w:t xml:space="preserve"> </w:t>
      </w:r>
      <w:proofErr w:type="spellStart"/>
      <w:r>
        <w:t>glyphicon</w:t>
      </w:r>
      <w:proofErr w:type="spellEnd"/>
      <w:r>
        <w:t xml:space="preserve">-home"&gt;&lt;/span&gt;&lt;/a&gt; </w:t>
      </w:r>
      <w:r>
        <w:t xml:space="preserve">[LOCATION AVAILABILITY] </w:t>
      </w:r>
      <w:r>
        <w:t>&lt;/li&gt;</w:t>
      </w:r>
    </w:p>
    <w:p w:rsidR="00D96CFB" w:rsidRDefault="00D96CFB" w:rsidP="00D96CFB">
      <w:pPr>
        <w:shd w:val="clear" w:color="auto" w:fill="E9E9E9" w:themeFill="text1" w:themeFillTint="1A"/>
      </w:pPr>
      <w:r>
        <w:t xml:space="preserve">                &lt;/</w:t>
      </w:r>
      <w:proofErr w:type="spellStart"/>
      <w:r>
        <w:t>ul</w:t>
      </w:r>
      <w:proofErr w:type="spellEnd"/>
      <w:r>
        <w:t>&gt;</w:t>
      </w:r>
    </w:p>
    <w:p w:rsidR="00D96CFB" w:rsidRDefault="00D96CFB" w:rsidP="00D96CFB">
      <w:pPr>
        <w:shd w:val="clear" w:color="auto" w:fill="E9E9E9" w:themeFill="text1" w:themeFillTint="1A"/>
      </w:pPr>
      <w:r>
        <w:t xml:space="preserve">              &lt;/div&gt;</w:t>
      </w:r>
    </w:p>
    <w:p w:rsidR="00D96CFB" w:rsidRDefault="00D96CFB" w:rsidP="00BD40B6"/>
    <w:p w:rsidR="00D96CFB" w:rsidRDefault="00D96CFB" w:rsidP="00BD40B6">
      <w:r>
        <w:t>You will need to replace the [FILTER BY ELEMENTS] code with the correct information so that the product will work with the filtering software on the website, a quick reference is in the sidebar for this section, all of the codes need to be put in the quotation marks next to item and filter, and separated by spaces. If you get lost, you can reference the current code that is already in the system. YOU MUST INCLUDE ALL TAGS THAT APPLY TO THE PRODOCT i.e. a line for one of our laptops would look like this:</w:t>
      </w:r>
    </w:p>
    <w:p w:rsidR="00D96CFB" w:rsidRDefault="00D96CFB" w:rsidP="00CC473C">
      <w:pPr>
        <w:shd w:val="clear" w:color="auto" w:fill="E9E9E9" w:themeFill="text1" w:themeFillTint="1A"/>
      </w:pPr>
      <w:r>
        <w:t xml:space="preserve">&lt;div class="Item filter </w:t>
      </w:r>
      <w:r>
        <w:t>lap 1d tc2 cb1</w:t>
      </w:r>
      <w:r>
        <w:t>"&gt;</w:t>
      </w:r>
    </w:p>
    <w:p w:rsidR="00CC473C" w:rsidRDefault="00CC473C" w:rsidP="00D96CFB">
      <w:pPr>
        <w:shd w:val="clear" w:color="auto" w:fill="FFFFFF" w:themeFill="background1"/>
      </w:pPr>
    </w:p>
    <w:p w:rsidR="00CC473C" w:rsidRDefault="00CC473C" w:rsidP="00CC473C">
      <w:r>
        <w:lastRenderedPageBreak/>
        <w:t>The [IMAGE NAME] must be the exact same name, including capitalization as the name of the image you added to the product images folder in step one, including the file extension (.jpg, .</w:t>
      </w:r>
      <w:proofErr w:type="spellStart"/>
      <w:r>
        <w:t>png</w:t>
      </w:r>
      <w:proofErr w:type="spellEnd"/>
      <w:r>
        <w:t>, etc…), and the rest of the information can be filled in as accurately as possible, matching the naming and capitalization conventions of the other items where appropriate.</w:t>
      </w:r>
    </w:p>
    <w:p w:rsidR="00CC473C" w:rsidRDefault="00CC473C" w:rsidP="00D96CFB">
      <w:pPr>
        <w:shd w:val="clear" w:color="auto" w:fill="FFFFFF" w:themeFill="background1"/>
      </w:pPr>
      <w:r>
        <w:t>All of this code must be added immediately after the code segment:</w:t>
      </w:r>
    </w:p>
    <w:p w:rsidR="00CC473C" w:rsidRDefault="00CC473C" w:rsidP="00CC473C">
      <w:pPr>
        <w:shd w:val="clear" w:color="auto" w:fill="E9E9E9" w:themeFill="text1" w:themeFillTint="1A"/>
      </w:pPr>
      <w:r>
        <w:t xml:space="preserve">  &lt;div class = "grid" id="grid-content"&gt;</w:t>
      </w:r>
    </w:p>
    <w:p w:rsidR="00CC473C" w:rsidRDefault="00CC473C" w:rsidP="00CC473C">
      <w:pPr>
        <w:shd w:val="clear" w:color="auto" w:fill="E9E9E9" w:themeFill="text1" w:themeFillTint="1A"/>
      </w:pPr>
      <w:r>
        <w:t xml:space="preserve">            &lt;div class="container"&gt;</w:t>
      </w:r>
    </w:p>
    <w:p w:rsidR="00CC473C" w:rsidRDefault="00CC473C" w:rsidP="00CC473C">
      <w:pPr>
        <w:shd w:val="clear" w:color="auto" w:fill="FFFFFF" w:themeFill="background1"/>
      </w:pPr>
    </w:p>
    <w:p w:rsidR="00CC473C" w:rsidRDefault="00CC473C" w:rsidP="00CC473C">
      <w:pPr>
        <w:shd w:val="clear" w:color="auto" w:fill="FFFFFF" w:themeFill="background1"/>
      </w:pPr>
      <w:r>
        <w:t>Once you have done this you need to scroll down to add the code into the list segment as well. The template code for that is as follows:</w:t>
      </w:r>
    </w:p>
    <w:p w:rsidR="002818F9" w:rsidRDefault="002818F9" w:rsidP="00CC473C">
      <w:pPr>
        <w:shd w:val="clear" w:color="auto" w:fill="FFFFFF" w:themeFill="background1"/>
      </w:pPr>
    </w:p>
    <w:p w:rsidR="002818F9" w:rsidRDefault="002818F9" w:rsidP="002818F9">
      <w:pPr>
        <w:shd w:val="clear" w:color="auto" w:fill="E9E9E9" w:themeFill="text1" w:themeFillTint="1A"/>
      </w:pPr>
      <w:r>
        <w:t>&lt;</w:t>
      </w:r>
      <w:proofErr w:type="spellStart"/>
      <w:r>
        <w:t>tr</w:t>
      </w:r>
      <w:proofErr w:type="spellEnd"/>
      <w:r>
        <w:t xml:space="preserve"> class="filter </w:t>
      </w:r>
      <w:r>
        <w:t>[FILTER BY ELEMENTS]</w:t>
      </w:r>
      <w:r>
        <w:t>"&gt;</w:t>
      </w:r>
    </w:p>
    <w:p w:rsidR="002818F9" w:rsidRDefault="002818F9" w:rsidP="002818F9">
      <w:pPr>
        <w:shd w:val="clear" w:color="auto" w:fill="E9E9E9" w:themeFill="text1" w:themeFillTint="1A"/>
      </w:pPr>
      <w:r>
        <w:t xml:space="preserve">                &lt;td&gt;&lt;</w:t>
      </w:r>
      <w:proofErr w:type="spellStart"/>
      <w:r>
        <w:t>img</w:t>
      </w:r>
      <w:proofErr w:type="spellEnd"/>
      <w:r>
        <w:t xml:space="preserve"> </w:t>
      </w:r>
      <w:proofErr w:type="spellStart"/>
      <w:r>
        <w:t>src</w:t>
      </w:r>
      <w:proofErr w:type="spellEnd"/>
      <w:r>
        <w:t>="Images</w:t>
      </w:r>
      <w:proofErr w:type="gramStart"/>
      <w:r>
        <w:t>\products\</w:t>
      </w:r>
      <w:r>
        <w:t>[</w:t>
      </w:r>
      <w:proofErr w:type="gramEnd"/>
      <w:r>
        <w:t>IMAGE NAME]</w:t>
      </w:r>
      <w:r>
        <w:t>" class="</w:t>
      </w:r>
      <w:proofErr w:type="spellStart"/>
      <w:r>
        <w:t>img</w:t>
      </w:r>
      <w:proofErr w:type="spellEnd"/>
      <w:r>
        <w:t xml:space="preserve">-responsive" /&gt; </w:t>
      </w:r>
      <w:r>
        <w:t>[PRODUCT NAME]</w:t>
      </w:r>
      <w:r>
        <w:t>&lt;/td&gt;</w:t>
      </w:r>
    </w:p>
    <w:p w:rsidR="002818F9" w:rsidRDefault="002818F9" w:rsidP="002818F9">
      <w:pPr>
        <w:shd w:val="clear" w:color="auto" w:fill="E9E9E9" w:themeFill="text1" w:themeFillTint="1A"/>
      </w:pPr>
      <w:r>
        <w:t xml:space="preserve">                &lt;td</w:t>
      </w:r>
      <w:proofErr w:type="gramStart"/>
      <w:r>
        <w:t>&gt;</w:t>
      </w:r>
      <w:r>
        <w:t>[</w:t>
      </w:r>
      <w:proofErr w:type="gramEnd"/>
      <w:r>
        <w:t>RENTAL DURATION]</w:t>
      </w:r>
      <w:r>
        <w:t>&lt;/td&gt;</w:t>
      </w:r>
    </w:p>
    <w:p w:rsidR="002818F9" w:rsidRDefault="002818F9" w:rsidP="002818F9">
      <w:pPr>
        <w:shd w:val="clear" w:color="auto" w:fill="E9E9E9" w:themeFill="text1" w:themeFillTint="1A"/>
      </w:pPr>
      <w:r>
        <w:t xml:space="preserve">                &lt;td</w:t>
      </w:r>
      <w:proofErr w:type="gramStart"/>
      <w:r>
        <w:t>&gt;</w:t>
      </w:r>
      <w:r>
        <w:t>[</w:t>
      </w:r>
      <w:proofErr w:type="gramEnd"/>
      <w:r>
        <w:t>RENTAL ELIGABILITY]</w:t>
      </w:r>
      <w:r>
        <w:t>&lt;/td&gt;</w:t>
      </w:r>
    </w:p>
    <w:p w:rsidR="002818F9" w:rsidRDefault="002818F9" w:rsidP="002818F9">
      <w:pPr>
        <w:shd w:val="clear" w:color="auto" w:fill="E9E9E9" w:themeFill="text1" w:themeFillTint="1A"/>
      </w:pPr>
      <w:r>
        <w:t xml:space="preserve">                &lt;td</w:t>
      </w:r>
      <w:proofErr w:type="gramStart"/>
      <w:r>
        <w:t>&gt;</w:t>
      </w:r>
      <w:r>
        <w:t>[</w:t>
      </w:r>
      <w:proofErr w:type="gramEnd"/>
      <w:r>
        <w:t>RENTAL LOCATION]</w:t>
      </w:r>
      <w:r>
        <w:t>&lt;/td&gt;</w:t>
      </w:r>
    </w:p>
    <w:p w:rsidR="002818F9" w:rsidRDefault="002818F9" w:rsidP="002818F9">
      <w:pPr>
        <w:shd w:val="clear" w:color="auto" w:fill="E9E9E9" w:themeFill="text1" w:themeFillTint="1A"/>
      </w:pPr>
      <w:r>
        <w:t>&lt;/</w:t>
      </w:r>
      <w:proofErr w:type="spellStart"/>
      <w:r>
        <w:t>tr</w:t>
      </w:r>
      <w:proofErr w:type="spellEnd"/>
      <w:r>
        <w:t>&gt;</w:t>
      </w:r>
    </w:p>
    <w:p w:rsidR="00CC473C" w:rsidRDefault="00CC473C" w:rsidP="00CC473C">
      <w:pPr>
        <w:shd w:val="clear" w:color="auto" w:fill="FFFFFF" w:themeFill="background1"/>
      </w:pPr>
    </w:p>
    <w:p w:rsidR="002818F9" w:rsidRDefault="002818F9" w:rsidP="00CC473C">
      <w:pPr>
        <w:shd w:val="clear" w:color="auto" w:fill="FFFFFF" w:themeFill="background1"/>
      </w:pPr>
      <w:r>
        <w:t>All of the code here follows the same rules as the previous section, and should be replaced in the same manner.</w:t>
      </w:r>
    </w:p>
    <w:p w:rsidR="002818F9" w:rsidRDefault="002818F9" w:rsidP="00CC473C">
      <w:pPr>
        <w:shd w:val="clear" w:color="auto" w:fill="FFFFFF" w:themeFill="background1"/>
      </w:pPr>
      <w:r>
        <w:t>This code will be placed into the file immediately following this block of code:</w:t>
      </w:r>
    </w:p>
    <w:p w:rsidR="00CC473C" w:rsidRDefault="00CC473C" w:rsidP="00CC473C">
      <w:pPr>
        <w:shd w:val="clear" w:color="auto" w:fill="E9E9E9" w:themeFill="text1" w:themeFillTint="1A"/>
      </w:pPr>
      <w:r>
        <w:t>&lt;</w:t>
      </w:r>
      <w:proofErr w:type="spellStart"/>
      <w:r>
        <w:t>tr</w:t>
      </w:r>
      <w:proofErr w:type="spellEnd"/>
      <w:r>
        <w:t>&gt;</w:t>
      </w:r>
    </w:p>
    <w:p w:rsidR="00CC473C" w:rsidRDefault="00CC473C" w:rsidP="00CC473C">
      <w:pPr>
        <w:shd w:val="clear" w:color="auto" w:fill="E9E9E9" w:themeFill="text1" w:themeFillTint="1A"/>
      </w:pPr>
      <w:r>
        <w:t xml:space="preserve">                &lt;</w:t>
      </w:r>
      <w:proofErr w:type="spellStart"/>
      <w:r>
        <w:t>th</w:t>
      </w:r>
      <w:proofErr w:type="spellEnd"/>
      <w:r>
        <w:t>&gt;&lt;span class="</w:t>
      </w:r>
      <w:proofErr w:type="spellStart"/>
      <w:r>
        <w:t>glyphicon</w:t>
      </w:r>
      <w:proofErr w:type="spellEnd"/>
      <w:r>
        <w:t xml:space="preserve"> </w:t>
      </w:r>
      <w:proofErr w:type="spellStart"/>
      <w:r>
        <w:t>glyphicon</w:t>
      </w:r>
      <w:proofErr w:type="spellEnd"/>
      <w:r>
        <w:t>-info-sign"&gt;&lt;/span&gt; Item Name&lt;/</w:t>
      </w:r>
      <w:proofErr w:type="spellStart"/>
      <w:r>
        <w:t>th</w:t>
      </w:r>
      <w:proofErr w:type="spellEnd"/>
      <w:r>
        <w:t>&gt;</w:t>
      </w:r>
    </w:p>
    <w:p w:rsidR="00CC473C" w:rsidRDefault="00CC473C" w:rsidP="00CC473C">
      <w:pPr>
        <w:shd w:val="clear" w:color="auto" w:fill="E9E9E9" w:themeFill="text1" w:themeFillTint="1A"/>
      </w:pPr>
      <w:r>
        <w:t xml:space="preserve">                &lt;</w:t>
      </w:r>
      <w:proofErr w:type="spellStart"/>
      <w:r>
        <w:t>th</w:t>
      </w:r>
      <w:proofErr w:type="spellEnd"/>
      <w:r>
        <w:t>&gt;&lt;span class="</w:t>
      </w:r>
      <w:proofErr w:type="spellStart"/>
      <w:r>
        <w:t>glyphicon</w:t>
      </w:r>
      <w:proofErr w:type="spellEnd"/>
      <w:r>
        <w:t xml:space="preserve"> </w:t>
      </w:r>
      <w:proofErr w:type="spellStart"/>
      <w:r>
        <w:t>glyphicon</w:t>
      </w:r>
      <w:proofErr w:type="spellEnd"/>
      <w:r>
        <w:t>-hourglass"&gt;&lt;/span&gt; Rental Duration&lt;/</w:t>
      </w:r>
      <w:proofErr w:type="spellStart"/>
      <w:r>
        <w:t>th</w:t>
      </w:r>
      <w:proofErr w:type="spellEnd"/>
      <w:r>
        <w:t>&gt;</w:t>
      </w:r>
    </w:p>
    <w:p w:rsidR="00CC473C" w:rsidRDefault="00CC473C" w:rsidP="00CC473C">
      <w:pPr>
        <w:shd w:val="clear" w:color="auto" w:fill="E9E9E9" w:themeFill="text1" w:themeFillTint="1A"/>
      </w:pPr>
      <w:r>
        <w:t xml:space="preserve">                &lt;</w:t>
      </w:r>
      <w:proofErr w:type="spellStart"/>
      <w:r>
        <w:t>th</w:t>
      </w:r>
      <w:proofErr w:type="spellEnd"/>
      <w:r>
        <w:t>&gt;&lt;span class="</w:t>
      </w:r>
      <w:proofErr w:type="spellStart"/>
      <w:r>
        <w:t>glyphicon</w:t>
      </w:r>
      <w:proofErr w:type="spellEnd"/>
      <w:r>
        <w:t xml:space="preserve"> </w:t>
      </w:r>
      <w:proofErr w:type="spellStart"/>
      <w:r>
        <w:t>glyphicon</w:t>
      </w:r>
      <w:proofErr w:type="spellEnd"/>
      <w:r>
        <w:t>-user"&gt;&lt;/span&gt; Eligible Users&lt;/</w:t>
      </w:r>
      <w:proofErr w:type="spellStart"/>
      <w:r>
        <w:t>th</w:t>
      </w:r>
      <w:proofErr w:type="spellEnd"/>
      <w:r>
        <w:t>&gt;</w:t>
      </w:r>
    </w:p>
    <w:p w:rsidR="00CC473C" w:rsidRDefault="00CC473C" w:rsidP="00CC473C">
      <w:pPr>
        <w:shd w:val="clear" w:color="auto" w:fill="E9E9E9" w:themeFill="text1" w:themeFillTint="1A"/>
      </w:pPr>
      <w:r>
        <w:t xml:space="preserve">                &lt;</w:t>
      </w:r>
      <w:proofErr w:type="spellStart"/>
      <w:r>
        <w:t>th</w:t>
      </w:r>
      <w:proofErr w:type="spellEnd"/>
      <w:r>
        <w:t>&gt;&lt;span class="</w:t>
      </w:r>
      <w:proofErr w:type="spellStart"/>
      <w:r>
        <w:t>glyphicon</w:t>
      </w:r>
      <w:proofErr w:type="spellEnd"/>
      <w:r>
        <w:t xml:space="preserve"> </w:t>
      </w:r>
      <w:proofErr w:type="spellStart"/>
      <w:r>
        <w:t>glyphicon</w:t>
      </w:r>
      <w:proofErr w:type="spellEnd"/>
      <w:r>
        <w:t>-h</w:t>
      </w:r>
      <w:r>
        <w:t>ome"&gt;&lt;/span&gt; Lab Locations&lt;/</w:t>
      </w:r>
      <w:proofErr w:type="spellStart"/>
      <w:r>
        <w:t>th</w:t>
      </w:r>
      <w:proofErr w:type="spellEnd"/>
      <w:r>
        <w:t>&gt;</w:t>
      </w:r>
    </w:p>
    <w:p w:rsidR="002818F9" w:rsidRDefault="00CC473C" w:rsidP="00CC473C">
      <w:pPr>
        <w:shd w:val="clear" w:color="auto" w:fill="E9E9E9" w:themeFill="text1" w:themeFillTint="1A"/>
      </w:pPr>
      <w:r>
        <w:t>&lt;/</w:t>
      </w:r>
      <w:proofErr w:type="spellStart"/>
      <w:r>
        <w:t>tr</w:t>
      </w:r>
      <w:proofErr w:type="spellEnd"/>
      <w:r>
        <w:t>&gt;</w:t>
      </w:r>
    </w:p>
    <w:p w:rsidR="002818F9" w:rsidRDefault="008A1966" w:rsidP="008A1966">
      <w:pPr>
        <w:pStyle w:val="Heading3"/>
      </w:pPr>
      <w:r>
        <w:lastRenderedPageBreak/>
        <w:t>in file: your new file</w:t>
      </w:r>
    </w:p>
    <w:p w:rsidR="005D0908" w:rsidRDefault="005D0908" w:rsidP="002818F9">
      <w:pPr>
        <w:shd w:val="clear" w:color="auto" w:fill="FFFFFF" w:themeFill="background1"/>
      </w:pPr>
    </w:p>
    <w:p w:rsidR="005D0908" w:rsidRDefault="005D0908" w:rsidP="002818F9">
      <w:pPr>
        <w:shd w:val="clear" w:color="auto" w:fill="FFFFFF" w:themeFill="background1"/>
      </w:pPr>
    </w:p>
    <w:p w:rsidR="005D0908" w:rsidRDefault="005D0908" w:rsidP="005D0908">
      <w:pPr>
        <w:pStyle w:val="Heading4"/>
      </w:pPr>
      <w:r>
        <w:t>HTML PAGE TEMPLATE</w:t>
      </w:r>
    </w:p>
    <w:p w:rsidR="005D0908" w:rsidRDefault="005D0908" w:rsidP="002818F9">
      <w:pPr>
        <w:shd w:val="clear" w:color="auto" w:fill="FFFFFF" w:themeFill="background1"/>
      </w:pPr>
    </w:p>
    <w:p w:rsidR="005D0908" w:rsidRDefault="005D0908" w:rsidP="005D0908">
      <w:pPr>
        <w:shd w:val="clear" w:color="auto" w:fill="FFFFFF" w:themeFill="background1"/>
      </w:pPr>
      <w:r>
        <w:t>&lt;html&gt;</w:t>
      </w:r>
    </w:p>
    <w:p w:rsidR="005D0908" w:rsidRDefault="005D0908" w:rsidP="00FD6A17">
      <w:pPr>
        <w:shd w:val="clear" w:color="auto" w:fill="E9E9E9" w:themeFill="text1" w:themeFillTint="1A"/>
      </w:pPr>
      <w:r>
        <w:t xml:space="preserve">  &lt;head&gt;</w:t>
      </w:r>
    </w:p>
    <w:p w:rsidR="005D0908" w:rsidRDefault="005D0908" w:rsidP="00FD6A17">
      <w:pPr>
        <w:shd w:val="clear" w:color="auto" w:fill="E9E9E9" w:themeFill="text1" w:themeFillTint="1A"/>
      </w:pPr>
      <w:r>
        <w:t xml:space="preserve">      &lt;title&gt;Technology Commons&lt;/title&gt;</w:t>
      </w:r>
    </w:p>
    <w:p w:rsidR="005D0908" w:rsidRDefault="005D0908" w:rsidP="00FD6A17">
      <w:pPr>
        <w:shd w:val="clear" w:color="auto" w:fill="E9E9E9" w:themeFill="text1" w:themeFillTint="1A"/>
      </w:pPr>
      <w:r>
        <w:t xml:space="preserve">      &lt;meta charset="UTF-8"&gt;</w:t>
      </w:r>
    </w:p>
    <w:p w:rsidR="005D0908" w:rsidRDefault="005D0908" w:rsidP="00FD6A17">
      <w:pPr>
        <w:shd w:val="clear" w:color="auto" w:fill="E9E9E9" w:themeFill="text1" w:themeFillTint="1A"/>
      </w:pPr>
      <w:r>
        <w:t xml:space="preserve">      &lt;meta name="viewport" content="width=device-width, initial-scale=1.0"&gt;</w:t>
      </w:r>
    </w:p>
    <w:p w:rsidR="005D0908" w:rsidRDefault="005D0908" w:rsidP="00FD6A17">
      <w:pPr>
        <w:shd w:val="clear" w:color="auto" w:fill="E9E9E9" w:themeFill="text1" w:themeFillTint="1A"/>
      </w:pPr>
      <w:r>
        <w:t xml:space="preserve">      &lt;script src="https://ajax.googleapis.com/ajax/libs/jquery/3.1.1/jquery.min.js"&gt;&lt;/script&gt;</w:t>
      </w:r>
    </w:p>
    <w:p w:rsidR="005D0908" w:rsidRDefault="005D0908" w:rsidP="00FD6A17">
      <w:pPr>
        <w:shd w:val="clear" w:color="auto" w:fill="E9E9E9" w:themeFill="text1" w:themeFillTint="1A"/>
      </w:pPr>
      <w:r>
        <w:t xml:space="preserve">      &lt;script src="https://maxcdn.bootstrapcdn.com/bootstrap/3.3.7/js/bootstrap.min.js"&gt;&lt;/script&gt;</w:t>
      </w:r>
    </w:p>
    <w:p w:rsidR="005D0908" w:rsidRDefault="005D0908" w:rsidP="00FD6A17">
      <w:pPr>
        <w:shd w:val="clear" w:color="auto" w:fill="E9E9E9" w:themeFill="text1" w:themeFillTint="1A"/>
      </w:pPr>
      <w:r>
        <w:t xml:space="preserve">      &lt;link </w:t>
      </w:r>
      <w:proofErr w:type="spellStart"/>
      <w:r>
        <w:t>rel</w:t>
      </w:r>
      <w:proofErr w:type="spellEnd"/>
      <w:r>
        <w:t>="stylesheet" href="https://maxcdn.bootstrapcdn.com/bootstrap/3.3.7/css/bootstrap.min.css"&gt;</w:t>
      </w:r>
    </w:p>
    <w:p w:rsidR="005D0908" w:rsidRDefault="005D0908" w:rsidP="00FD6A17">
      <w:pPr>
        <w:shd w:val="clear" w:color="auto" w:fill="E9E9E9" w:themeFill="text1" w:themeFillTint="1A"/>
      </w:pPr>
      <w:r>
        <w:t xml:space="preserve">      &lt;link </w:t>
      </w:r>
      <w:proofErr w:type="spellStart"/>
      <w:r>
        <w:t>rel</w:t>
      </w:r>
      <w:proofErr w:type="spellEnd"/>
      <w:r>
        <w:t xml:space="preserve">="stylesheet" </w:t>
      </w:r>
      <w:proofErr w:type="spellStart"/>
      <w:r>
        <w:t>href</w:t>
      </w:r>
      <w:proofErr w:type="spellEnd"/>
      <w:r>
        <w:t>="..\</w:t>
      </w:r>
      <w:proofErr w:type="spellStart"/>
      <w:r>
        <w:t>css</w:t>
      </w:r>
      <w:proofErr w:type="spellEnd"/>
      <w:r>
        <w:t>\style.css"&gt;</w:t>
      </w:r>
    </w:p>
    <w:p w:rsidR="005D0908" w:rsidRDefault="005D0908" w:rsidP="00FD6A17">
      <w:pPr>
        <w:shd w:val="clear" w:color="auto" w:fill="E9E9E9" w:themeFill="text1" w:themeFillTint="1A"/>
      </w:pPr>
      <w:r>
        <w:t xml:space="preserve">      &lt;link </w:t>
      </w:r>
      <w:proofErr w:type="spellStart"/>
      <w:r>
        <w:t>rel</w:t>
      </w:r>
      <w:proofErr w:type="spellEnd"/>
      <w:r>
        <w:t>="icon" type="image/</w:t>
      </w:r>
      <w:proofErr w:type="spellStart"/>
      <w:r>
        <w:t>png</w:t>
      </w:r>
      <w:proofErr w:type="spellEnd"/>
      <w:r>
        <w:t xml:space="preserve">" </w:t>
      </w:r>
      <w:proofErr w:type="spellStart"/>
      <w:r>
        <w:t>href</w:t>
      </w:r>
      <w:proofErr w:type="spellEnd"/>
      <w:r>
        <w:t>="http://imgur.com/z9p4kx5.png"&gt;</w:t>
      </w:r>
    </w:p>
    <w:p w:rsidR="005D0908" w:rsidRDefault="005D0908" w:rsidP="00FD6A17">
      <w:pPr>
        <w:shd w:val="clear" w:color="auto" w:fill="E9E9E9" w:themeFill="text1" w:themeFillTint="1A"/>
      </w:pPr>
      <w:r>
        <w:t xml:space="preserve">  &lt;/head&gt;</w:t>
      </w:r>
    </w:p>
    <w:p w:rsidR="005D0908" w:rsidRDefault="005D0908" w:rsidP="00FD6A17">
      <w:pPr>
        <w:shd w:val="clear" w:color="auto" w:fill="E9E9E9" w:themeFill="text1" w:themeFillTint="1A"/>
      </w:pPr>
    </w:p>
    <w:p w:rsidR="005D0908" w:rsidRDefault="005D0908" w:rsidP="00FD6A17">
      <w:pPr>
        <w:shd w:val="clear" w:color="auto" w:fill="E9E9E9" w:themeFill="text1" w:themeFillTint="1A"/>
      </w:pPr>
      <w:r>
        <w:t xml:space="preserve">  </w:t>
      </w:r>
      <w:proofErr w:type="gramStart"/>
      <w:r>
        <w:t>&lt;!--</w:t>
      </w:r>
      <w:proofErr w:type="gramEnd"/>
      <w:r>
        <w:t xml:space="preserve"> Go to Top Code --&gt;</w:t>
      </w:r>
    </w:p>
    <w:p w:rsidR="005D0908" w:rsidRDefault="005D0908" w:rsidP="00FD6A17">
      <w:pPr>
        <w:shd w:val="clear" w:color="auto" w:fill="E9E9E9" w:themeFill="text1" w:themeFillTint="1A"/>
      </w:pPr>
      <w:r>
        <w:t xml:space="preserve">  &lt;a </w:t>
      </w:r>
      <w:proofErr w:type="spellStart"/>
      <w:r>
        <w:t>href</w:t>
      </w:r>
      <w:proofErr w:type="spellEnd"/>
      <w:r>
        <w:t>="</w:t>
      </w:r>
      <w:proofErr w:type="spellStart"/>
      <w:r>
        <w:t>javascript</w:t>
      </w:r>
      <w:proofErr w:type="spellEnd"/>
      <w:r>
        <w:t>:" id="return-to-top"&gt;&lt;span class="</w:t>
      </w:r>
      <w:proofErr w:type="spellStart"/>
      <w:r>
        <w:t>glyphicon</w:t>
      </w:r>
      <w:proofErr w:type="spellEnd"/>
      <w:r>
        <w:t xml:space="preserve"> </w:t>
      </w:r>
      <w:proofErr w:type="spellStart"/>
      <w:r>
        <w:t>glyphicon</w:t>
      </w:r>
      <w:proofErr w:type="spellEnd"/>
      <w:r>
        <w:t>-circle-arrow-up" style="z-index:2000"&gt;&lt;/span&gt;&lt;/a&gt;</w:t>
      </w:r>
    </w:p>
    <w:p w:rsidR="005D0908" w:rsidRDefault="005D0908" w:rsidP="00FD6A17">
      <w:pPr>
        <w:shd w:val="clear" w:color="auto" w:fill="E9E9E9" w:themeFill="text1" w:themeFillTint="1A"/>
      </w:pPr>
      <w:r>
        <w:t xml:space="preserve">  &lt;script&gt;</w:t>
      </w:r>
    </w:p>
    <w:p w:rsidR="005D0908" w:rsidRDefault="005D0908" w:rsidP="00FD6A17">
      <w:pPr>
        <w:shd w:val="clear" w:color="auto" w:fill="E9E9E9" w:themeFill="text1" w:themeFillTint="1A"/>
      </w:pPr>
      <w:r>
        <w:t xml:space="preserve">    $(window</w:t>
      </w:r>
      <w:proofErr w:type="gramStart"/>
      <w:r>
        <w:t>).scroll</w:t>
      </w:r>
      <w:proofErr w:type="gramEnd"/>
      <w:r>
        <w:t>(function() {</w:t>
      </w:r>
    </w:p>
    <w:p w:rsidR="005D0908" w:rsidRDefault="005D0908" w:rsidP="00FD6A17">
      <w:pPr>
        <w:shd w:val="clear" w:color="auto" w:fill="E9E9E9" w:themeFill="text1" w:themeFillTint="1A"/>
      </w:pPr>
      <w:r>
        <w:t xml:space="preserve">      if ($(this</w:t>
      </w:r>
      <w:proofErr w:type="gramStart"/>
      <w:r>
        <w:t>).</w:t>
      </w:r>
      <w:proofErr w:type="spellStart"/>
      <w:r>
        <w:t>scrollTop</w:t>
      </w:r>
      <w:proofErr w:type="spellEnd"/>
      <w:proofErr w:type="gramEnd"/>
      <w:r>
        <w:t>() &gt;= 50) {        // If page is scrolled more than 50px</w:t>
      </w:r>
    </w:p>
    <w:p w:rsidR="005D0908" w:rsidRDefault="005D0908" w:rsidP="00FD6A17">
      <w:pPr>
        <w:shd w:val="clear" w:color="auto" w:fill="E9E9E9" w:themeFill="text1" w:themeFillTint="1A"/>
      </w:pPr>
      <w:r>
        <w:t xml:space="preserve">        $('#return-to-top'</w:t>
      </w:r>
      <w:proofErr w:type="gramStart"/>
      <w:r>
        <w:t>).</w:t>
      </w:r>
      <w:proofErr w:type="spellStart"/>
      <w:r>
        <w:t>fadeIn</w:t>
      </w:r>
      <w:proofErr w:type="spellEnd"/>
      <w:proofErr w:type="gramEnd"/>
      <w:r>
        <w:t>(200);    // Fade in the arrow</w:t>
      </w:r>
    </w:p>
    <w:p w:rsidR="005D0908" w:rsidRDefault="005D0908" w:rsidP="00FD6A17">
      <w:pPr>
        <w:shd w:val="clear" w:color="auto" w:fill="E9E9E9" w:themeFill="text1" w:themeFillTint="1A"/>
      </w:pPr>
      <w:r>
        <w:t xml:space="preserve">      } else {</w:t>
      </w:r>
    </w:p>
    <w:p w:rsidR="005D0908" w:rsidRDefault="005D0908" w:rsidP="00FD6A17">
      <w:pPr>
        <w:shd w:val="clear" w:color="auto" w:fill="E9E9E9" w:themeFill="text1" w:themeFillTint="1A"/>
      </w:pPr>
      <w:r>
        <w:t xml:space="preserve">          $('#return-to-top'</w:t>
      </w:r>
      <w:proofErr w:type="gramStart"/>
      <w:r>
        <w:t>).</w:t>
      </w:r>
      <w:proofErr w:type="spellStart"/>
      <w:r>
        <w:t>fadeOut</w:t>
      </w:r>
      <w:proofErr w:type="spellEnd"/>
      <w:proofErr w:type="gramEnd"/>
      <w:r>
        <w:t>(200);   // Else fade out the arrow</w:t>
      </w:r>
    </w:p>
    <w:p w:rsidR="005D0908" w:rsidRDefault="005D0908" w:rsidP="00FD6A17">
      <w:pPr>
        <w:shd w:val="clear" w:color="auto" w:fill="E9E9E9" w:themeFill="text1" w:themeFillTint="1A"/>
      </w:pPr>
      <w:r>
        <w:t xml:space="preserve">      }</w:t>
      </w:r>
    </w:p>
    <w:p w:rsidR="005D0908" w:rsidRDefault="005D0908" w:rsidP="00FD6A17">
      <w:pPr>
        <w:shd w:val="clear" w:color="auto" w:fill="E9E9E9" w:themeFill="text1" w:themeFillTint="1A"/>
      </w:pPr>
      <w:r>
        <w:t xml:space="preserve">    });</w:t>
      </w:r>
    </w:p>
    <w:p w:rsidR="005D0908" w:rsidRDefault="005D0908" w:rsidP="00FD6A17">
      <w:pPr>
        <w:shd w:val="clear" w:color="auto" w:fill="E9E9E9" w:themeFill="text1" w:themeFillTint="1A"/>
      </w:pPr>
      <w:r>
        <w:t xml:space="preserve">    $('#return-to-top'</w:t>
      </w:r>
      <w:proofErr w:type="gramStart"/>
      <w:r>
        <w:t>).click</w:t>
      </w:r>
      <w:proofErr w:type="gramEnd"/>
      <w:r>
        <w:t>(function() {      // When arrow is clicked</w:t>
      </w:r>
    </w:p>
    <w:p w:rsidR="005D0908" w:rsidRDefault="005D0908" w:rsidP="00FD6A17">
      <w:pPr>
        <w:shd w:val="clear" w:color="auto" w:fill="E9E9E9" w:themeFill="text1" w:themeFillTint="1A"/>
      </w:pPr>
      <w:r>
        <w:t xml:space="preserve">      $('</w:t>
      </w:r>
      <w:proofErr w:type="spellStart"/>
      <w:proofErr w:type="gramStart"/>
      <w:r>
        <w:t>body,html</w:t>
      </w:r>
      <w:proofErr w:type="spellEnd"/>
      <w:proofErr w:type="gramEnd"/>
      <w:r>
        <w:t>').animate({</w:t>
      </w:r>
    </w:p>
    <w:p w:rsidR="005D0908" w:rsidRDefault="005D0908" w:rsidP="00FD6A17">
      <w:pPr>
        <w:shd w:val="clear" w:color="auto" w:fill="E9E9E9" w:themeFill="text1" w:themeFillTint="1A"/>
      </w:pPr>
      <w:r>
        <w:t xml:space="preserve">          </w:t>
      </w:r>
      <w:proofErr w:type="spellStart"/>
      <w:proofErr w:type="gramStart"/>
      <w:r>
        <w:t>scrollTop</w:t>
      </w:r>
      <w:proofErr w:type="spellEnd"/>
      <w:r>
        <w:t xml:space="preserve"> :</w:t>
      </w:r>
      <w:proofErr w:type="gramEnd"/>
      <w:r>
        <w:t xml:space="preserve"> 0                       // Scroll to top of body</w:t>
      </w:r>
    </w:p>
    <w:p w:rsidR="005D0908" w:rsidRDefault="005D0908" w:rsidP="00FD6A17">
      <w:pPr>
        <w:shd w:val="clear" w:color="auto" w:fill="E9E9E9" w:themeFill="text1" w:themeFillTint="1A"/>
      </w:pPr>
      <w:r>
        <w:t xml:space="preserve">      }, 500);</w:t>
      </w:r>
    </w:p>
    <w:p w:rsidR="005D0908" w:rsidRDefault="005D0908" w:rsidP="00FD6A17">
      <w:pPr>
        <w:shd w:val="clear" w:color="auto" w:fill="E9E9E9" w:themeFill="text1" w:themeFillTint="1A"/>
      </w:pPr>
      <w:r>
        <w:t xml:space="preserve">    });</w:t>
      </w:r>
    </w:p>
    <w:p w:rsidR="005D0908" w:rsidRDefault="005D0908" w:rsidP="00FD6A17">
      <w:pPr>
        <w:shd w:val="clear" w:color="auto" w:fill="E9E9E9" w:themeFill="text1" w:themeFillTint="1A"/>
      </w:pPr>
      <w:r>
        <w:t xml:space="preserve">  &lt;/script&gt;</w:t>
      </w:r>
    </w:p>
    <w:p w:rsidR="005D0908" w:rsidRDefault="005D0908" w:rsidP="00FD6A17">
      <w:pPr>
        <w:shd w:val="clear" w:color="auto" w:fill="E9E9E9" w:themeFill="text1" w:themeFillTint="1A"/>
      </w:pPr>
    </w:p>
    <w:p w:rsidR="005D0908" w:rsidRDefault="005D0908" w:rsidP="00FD6A17">
      <w:pPr>
        <w:shd w:val="clear" w:color="auto" w:fill="E9E9E9" w:themeFill="text1" w:themeFillTint="1A"/>
      </w:pPr>
      <w:r>
        <w:t xml:space="preserve">  &lt;script&gt;</w:t>
      </w:r>
    </w:p>
    <w:p w:rsidR="005D0908" w:rsidRDefault="005D0908" w:rsidP="00FD6A17">
      <w:pPr>
        <w:shd w:val="clear" w:color="auto" w:fill="E9E9E9" w:themeFill="text1" w:themeFillTint="1A"/>
      </w:pPr>
    </w:p>
    <w:p w:rsidR="005D0908" w:rsidRDefault="005D0908" w:rsidP="00FD6A17">
      <w:pPr>
        <w:shd w:val="clear" w:color="auto" w:fill="E9E9E9" w:themeFill="text1" w:themeFillTint="1A"/>
      </w:pPr>
      <w:r>
        <w:t xml:space="preserve">    </w:t>
      </w:r>
      <w:proofErr w:type="spellStart"/>
      <w:r>
        <w:t>var</w:t>
      </w:r>
      <w:proofErr w:type="spellEnd"/>
      <w:r>
        <w:t xml:space="preserve"> hiring = false;</w:t>
      </w:r>
    </w:p>
    <w:p w:rsidR="005D0908" w:rsidRDefault="005D0908" w:rsidP="00FD6A17">
      <w:pPr>
        <w:shd w:val="clear" w:color="auto" w:fill="E9E9E9" w:themeFill="text1" w:themeFillTint="1A"/>
      </w:pPr>
    </w:p>
    <w:p w:rsidR="005D0908" w:rsidRDefault="005D0908" w:rsidP="00FD6A17">
      <w:pPr>
        <w:shd w:val="clear" w:color="auto" w:fill="E9E9E9" w:themeFill="text1" w:themeFillTint="1A"/>
      </w:pPr>
      <w:r>
        <w:t xml:space="preserve">    $(document</w:t>
      </w:r>
      <w:proofErr w:type="gramStart"/>
      <w:r>
        <w:t>).ready</w:t>
      </w:r>
      <w:proofErr w:type="gramEnd"/>
      <w:r>
        <w:t>(function(){</w:t>
      </w:r>
    </w:p>
    <w:p w:rsidR="005D0908" w:rsidRDefault="005D0908" w:rsidP="00FD6A17">
      <w:pPr>
        <w:shd w:val="clear" w:color="auto" w:fill="E9E9E9" w:themeFill="text1" w:themeFillTint="1A"/>
      </w:pPr>
      <w:r>
        <w:t xml:space="preserve">      if</w:t>
      </w:r>
      <w:proofErr w:type="gramStart"/>
      <w:r>
        <w:t>(!hiring</w:t>
      </w:r>
      <w:proofErr w:type="gramEnd"/>
      <w:r>
        <w:t>){</w:t>
      </w:r>
    </w:p>
    <w:p w:rsidR="005D0908" w:rsidRDefault="005D0908" w:rsidP="00FD6A17">
      <w:pPr>
        <w:shd w:val="clear" w:color="auto" w:fill="E9E9E9" w:themeFill="text1" w:themeFillTint="1A"/>
      </w:pPr>
      <w:r>
        <w:t xml:space="preserve">        </w:t>
      </w:r>
      <w:proofErr w:type="spellStart"/>
      <w:proofErr w:type="gramStart"/>
      <w:r>
        <w:t>document.getElementById</w:t>
      </w:r>
      <w:proofErr w:type="spellEnd"/>
      <w:proofErr w:type="gramEnd"/>
      <w:r>
        <w:t>("hiring").</w:t>
      </w:r>
      <w:proofErr w:type="spellStart"/>
      <w:r>
        <w:t>style.display</w:t>
      </w:r>
      <w:proofErr w:type="spellEnd"/>
      <w:r>
        <w:t xml:space="preserve"> = "none";</w:t>
      </w:r>
    </w:p>
    <w:p w:rsidR="005D0908" w:rsidRDefault="005D0908" w:rsidP="00FD6A17">
      <w:pPr>
        <w:shd w:val="clear" w:color="auto" w:fill="E9E9E9" w:themeFill="text1" w:themeFillTint="1A"/>
      </w:pPr>
      <w:r>
        <w:t xml:space="preserve">      }</w:t>
      </w:r>
    </w:p>
    <w:p w:rsidR="005D0908" w:rsidRDefault="005D0908" w:rsidP="00FD6A17">
      <w:pPr>
        <w:shd w:val="clear" w:color="auto" w:fill="E9E9E9" w:themeFill="text1" w:themeFillTint="1A"/>
      </w:pPr>
      <w:r>
        <w:t xml:space="preserve">    });</w:t>
      </w:r>
    </w:p>
    <w:p w:rsidR="005D0908" w:rsidRDefault="005D0908" w:rsidP="00FD6A17">
      <w:pPr>
        <w:shd w:val="clear" w:color="auto" w:fill="E9E9E9" w:themeFill="text1" w:themeFillTint="1A"/>
      </w:pPr>
      <w:r>
        <w:t xml:space="preserve">  &lt;/script&gt;</w:t>
      </w:r>
    </w:p>
    <w:p w:rsidR="005D0908" w:rsidRDefault="005D0908" w:rsidP="00FD6A17">
      <w:pPr>
        <w:shd w:val="clear" w:color="auto" w:fill="E9E9E9" w:themeFill="text1" w:themeFillTint="1A"/>
      </w:pPr>
    </w:p>
    <w:p w:rsidR="005D0908" w:rsidRDefault="005D0908" w:rsidP="00FD6A17">
      <w:pPr>
        <w:shd w:val="clear" w:color="auto" w:fill="E9E9E9" w:themeFill="text1" w:themeFillTint="1A"/>
      </w:pPr>
      <w:r>
        <w:t>&lt;body&gt;</w:t>
      </w:r>
    </w:p>
    <w:p w:rsidR="005D0908" w:rsidRDefault="005D0908" w:rsidP="00FD6A17">
      <w:pPr>
        <w:shd w:val="clear" w:color="auto" w:fill="E9E9E9" w:themeFill="text1" w:themeFillTint="1A"/>
      </w:pPr>
      <w:r>
        <w:t>&lt;div class="</w:t>
      </w:r>
      <w:proofErr w:type="spellStart"/>
      <w:r>
        <w:t>nav</w:t>
      </w:r>
      <w:proofErr w:type="spellEnd"/>
      <w:r>
        <w:t xml:space="preserve"> </w:t>
      </w:r>
      <w:proofErr w:type="spellStart"/>
      <w:r>
        <w:t>jumbotron</w:t>
      </w:r>
      <w:proofErr w:type="spellEnd"/>
      <w:r>
        <w:t>"&gt;</w:t>
      </w:r>
    </w:p>
    <w:p w:rsidR="005D0908" w:rsidRDefault="005D0908" w:rsidP="00FD6A17">
      <w:pPr>
        <w:shd w:val="clear" w:color="auto" w:fill="E9E9E9" w:themeFill="text1" w:themeFillTint="1A"/>
      </w:pPr>
      <w:r>
        <w:t xml:space="preserve">  &lt;div class="Title"&gt;</w:t>
      </w:r>
    </w:p>
    <w:p w:rsidR="005D0908" w:rsidRDefault="005D0908" w:rsidP="00FD6A17">
      <w:pPr>
        <w:shd w:val="clear" w:color="auto" w:fill="E9E9E9" w:themeFill="text1" w:themeFillTint="1A"/>
      </w:pPr>
      <w:r>
        <w:t xml:space="preserve">    &lt;a </w:t>
      </w:r>
      <w:proofErr w:type="spellStart"/>
      <w:r>
        <w:t>href</w:t>
      </w:r>
      <w:proofErr w:type="spellEnd"/>
      <w:r>
        <w:t>="../index.html" class="head"&gt;&lt;h2&gt;Technology Commons&lt;/h2&gt;&lt;/a&gt;</w:t>
      </w:r>
    </w:p>
    <w:p w:rsidR="005D0908" w:rsidRDefault="005D0908" w:rsidP="00FD6A17">
      <w:pPr>
        <w:shd w:val="clear" w:color="auto" w:fill="E9E9E9" w:themeFill="text1" w:themeFillTint="1A"/>
      </w:pPr>
      <w:r>
        <w:t xml:space="preserve">  &lt;/div&gt;</w:t>
      </w:r>
    </w:p>
    <w:p w:rsidR="005D0908" w:rsidRDefault="005D0908" w:rsidP="00FD6A17">
      <w:pPr>
        <w:shd w:val="clear" w:color="auto" w:fill="E9E9E9" w:themeFill="text1" w:themeFillTint="1A"/>
      </w:pPr>
      <w:r>
        <w:t xml:space="preserve">  &lt;div class="navigation"&gt;</w:t>
      </w:r>
    </w:p>
    <w:p w:rsidR="005D0908" w:rsidRDefault="005D0908" w:rsidP="00FD6A17">
      <w:pPr>
        <w:shd w:val="clear" w:color="auto" w:fill="E9E9E9" w:themeFill="text1" w:themeFillTint="1A"/>
      </w:pPr>
      <w:r>
        <w:t xml:space="preserve">    &lt;div class="</w:t>
      </w:r>
      <w:proofErr w:type="spellStart"/>
      <w:r>
        <w:t>nav</w:t>
      </w:r>
      <w:proofErr w:type="spellEnd"/>
      <w:r>
        <w:t>-Item"&gt;</w:t>
      </w:r>
    </w:p>
    <w:p w:rsidR="005D0908" w:rsidRDefault="005D0908" w:rsidP="00FD6A17">
      <w:pPr>
        <w:shd w:val="clear" w:color="auto" w:fill="E9E9E9" w:themeFill="text1" w:themeFillTint="1A"/>
      </w:pPr>
      <w:r>
        <w:t xml:space="preserve">      &lt;div class="dropdown"&gt;</w:t>
      </w:r>
    </w:p>
    <w:p w:rsidR="005D0908" w:rsidRDefault="005D0908" w:rsidP="00FD6A17">
      <w:pPr>
        <w:shd w:val="clear" w:color="auto" w:fill="E9E9E9" w:themeFill="text1" w:themeFillTint="1A"/>
      </w:pPr>
      <w:r>
        <w:t xml:space="preserve">        &lt;button class="</w:t>
      </w:r>
      <w:proofErr w:type="spellStart"/>
      <w:r>
        <w:t>btn</w:t>
      </w:r>
      <w:proofErr w:type="spellEnd"/>
      <w:r>
        <w:t xml:space="preserve"> </w:t>
      </w:r>
      <w:proofErr w:type="spellStart"/>
      <w:r>
        <w:t>btn-ucf</w:t>
      </w:r>
      <w:proofErr w:type="spellEnd"/>
      <w:r>
        <w:t xml:space="preserve"> dropdown-toggle" type="button" data-toggle="dropdown"&gt;Labs</w:t>
      </w:r>
    </w:p>
    <w:p w:rsidR="005D0908" w:rsidRDefault="005D0908" w:rsidP="00FD6A17">
      <w:pPr>
        <w:shd w:val="clear" w:color="auto" w:fill="E9E9E9" w:themeFill="text1" w:themeFillTint="1A"/>
      </w:pPr>
      <w:r>
        <w:t xml:space="preserve">        &lt;span class="caret"&gt;&lt;/span&gt;&lt;/button&gt;</w:t>
      </w:r>
    </w:p>
    <w:p w:rsidR="005D0908" w:rsidRDefault="005D0908" w:rsidP="00FD6A17">
      <w:pPr>
        <w:shd w:val="clear" w:color="auto" w:fill="E9E9E9" w:themeFill="text1" w:themeFillTint="1A"/>
      </w:pPr>
      <w:r>
        <w:t xml:space="preserve">        &lt;</w:t>
      </w:r>
      <w:proofErr w:type="spellStart"/>
      <w:r>
        <w:t>ul</w:t>
      </w:r>
      <w:proofErr w:type="spellEnd"/>
      <w:r>
        <w:t xml:space="preserve"> class="dropdown-menu dropdown-menu-right"&gt;</w:t>
      </w:r>
    </w:p>
    <w:p w:rsidR="005D0908" w:rsidRDefault="005D0908" w:rsidP="00FD6A17">
      <w:pPr>
        <w:shd w:val="clear" w:color="auto" w:fill="E9E9E9" w:themeFill="text1" w:themeFillTint="1A"/>
      </w:pPr>
      <w:r>
        <w:t xml:space="preserve">          &lt;li&gt;&lt;a </w:t>
      </w:r>
      <w:proofErr w:type="spellStart"/>
      <w:r>
        <w:t>href</w:t>
      </w:r>
      <w:proofErr w:type="spellEnd"/>
      <w:r>
        <w:t>="../techI.html"&gt;Tech Commons I&lt;/a&gt;&lt;/li&gt;</w:t>
      </w:r>
    </w:p>
    <w:p w:rsidR="005D0908" w:rsidRDefault="005D0908" w:rsidP="00FD6A17">
      <w:pPr>
        <w:shd w:val="clear" w:color="auto" w:fill="E9E9E9" w:themeFill="text1" w:themeFillTint="1A"/>
      </w:pPr>
      <w:r>
        <w:t xml:space="preserve">          &lt;li&gt;&lt;a </w:t>
      </w:r>
      <w:proofErr w:type="spellStart"/>
      <w:r>
        <w:t>href</w:t>
      </w:r>
      <w:proofErr w:type="spellEnd"/>
      <w:r>
        <w:t>="../techII.html"&gt;Tech Commons II&lt;/a&gt;&lt;/li&gt;</w:t>
      </w:r>
    </w:p>
    <w:p w:rsidR="005D0908" w:rsidRDefault="005D0908" w:rsidP="00FD6A17">
      <w:pPr>
        <w:shd w:val="clear" w:color="auto" w:fill="E9E9E9" w:themeFill="text1" w:themeFillTint="1A"/>
      </w:pPr>
      <w:r>
        <w:t xml:space="preserve">          &lt;li&gt;&lt;a </w:t>
      </w:r>
      <w:proofErr w:type="spellStart"/>
      <w:r>
        <w:t>href</w:t>
      </w:r>
      <w:proofErr w:type="spellEnd"/>
      <w:r>
        <w:t>="../cbI.html"&gt;Classroom I&lt;/a&gt;&lt;/li&gt;</w:t>
      </w:r>
    </w:p>
    <w:p w:rsidR="005D0908" w:rsidRDefault="005D0908" w:rsidP="00FD6A17">
      <w:pPr>
        <w:shd w:val="clear" w:color="auto" w:fill="E9E9E9" w:themeFill="text1" w:themeFillTint="1A"/>
      </w:pPr>
      <w:r>
        <w:t xml:space="preserve">        &lt;/</w:t>
      </w:r>
      <w:proofErr w:type="spellStart"/>
      <w:r>
        <w:t>ul</w:t>
      </w:r>
      <w:proofErr w:type="spellEnd"/>
      <w:r>
        <w:t>&gt;</w:t>
      </w:r>
    </w:p>
    <w:p w:rsidR="005D0908" w:rsidRDefault="005D0908" w:rsidP="00FD6A17">
      <w:pPr>
        <w:shd w:val="clear" w:color="auto" w:fill="E9E9E9" w:themeFill="text1" w:themeFillTint="1A"/>
      </w:pPr>
      <w:r>
        <w:t xml:space="preserve">      &lt;/div&gt;</w:t>
      </w:r>
    </w:p>
    <w:p w:rsidR="005D0908" w:rsidRDefault="005D0908" w:rsidP="00FD6A17">
      <w:pPr>
        <w:shd w:val="clear" w:color="auto" w:fill="E9E9E9" w:themeFill="text1" w:themeFillTint="1A"/>
      </w:pPr>
      <w:r>
        <w:t xml:space="preserve">    &lt;/div&gt;</w:t>
      </w:r>
    </w:p>
    <w:p w:rsidR="005D0908" w:rsidRDefault="005D0908" w:rsidP="00FD6A17">
      <w:pPr>
        <w:shd w:val="clear" w:color="auto" w:fill="E9E9E9" w:themeFill="text1" w:themeFillTint="1A"/>
      </w:pPr>
      <w:r>
        <w:t xml:space="preserve">    &lt;div class="</w:t>
      </w:r>
      <w:proofErr w:type="spellStart"/>
      <w:r>
        <w:t>nav</w:t>
      </w:r>
      <w:proofErr w:type="spellEnd"/>
      <w:r>
        <w:t>-Item"&gt;</w:t>
      </w:r>
    </w:p>
    <w:p w:rsidR="005D0908" w:rsidRDefault="005D0908" w:rsidP="00FD6A17">
      <w:pPr>
        <w:shd w:val="clear" w:color="auto" w:fill="E9E9E9" w:themeFill="text1" w:themeFillTint="1A"/>
      </w:pPr>
      <w:r>
        <w:t xml:space="preserve">      &lt;a </w:t>
      </w:r>
      <w:proofErr w:type="spellStart"/>
      <w:r>
        <w:t>href</w:t>
      </w:r>
      <w:proofErr w:type="spellEnd"/>
      <w:r>
        <w:t>="../blog.html" class="head"&gt;&lt;h3&gt;&lt;span class="</w:t>
      </w:r>
      <w:proofErr w:type="spellStart"/>
      <w:r>
        <w:t>glyphicon</w:t>
      </w:r>
      <w:proofErr w:type="spellEnd"/>
      <w:r>
        <w:t xml:space="preserve"> </w:t>
      </w:r>
      <w:proofErr w:type="spellStart"/>
      <w:r>
        <w:t>glyphicon</w:t>
      </w:r>
      <w:proofErr w:type="spellEnd"/>
      <w:r>
        <w:t>-book"&gt;&lt;/span&gt; Blog&lt;/h3&gt;&lt;/a&gt;</w:t>
      </w:r>
    </w:p>
    <w:p w:rsidR="005D0908" w:rsidRDefault="005D0908" w:rsidP="00FD6A17">
      <w:pPr>
        <w:shd w:val="clear" w:color="auto" w:fill="E9E9E9" w:themeFill="text1" w:themeFillTint="1A"/>
      </w:pPr>
      <w:r>
        <w:t xml:space="preserve">    &lt;/div&gt;</w:t>
      </w:r>
    </w:p>
    <w:p w:rsidR="005D0908" w:rsidRDefault="005D0908" w:rsidP="00FD6A17">
      <w:pPr>
        <w:shd w:val="clear" w:color="auto" w:fill="E9E9E9" w:themeFill="text1" w:themeFillTint="1A"/>
      </w:pPr>
      <w:r>
        <w:t xml:space="preserve">    &lt;div class="</w:t>
      </w:r>
      <w:proofErr w:type="spellStart"/>
      <w:r>
        <w:t>nav</w:t>
      </w:r>
      <w:proofErr w:type="spellEnd"/>
      <w:r>
        <w:t>-Item"&gt;</w:t>
      </w:r>
    </w:p>
    <w:p w:rsidR="005D0908" w:rsidRDefault="005D0908" w:rsidP="00FD6A17">
      <w:pPr>
        <w:shd w:val="clear" w:color="auto" w:fill="E9E9E9" w:themeFill="text1" w:themeFillTint="1A"/>
      </w:pPr>
      <w:r>
        <w:t xml:space="preserve">      &lt;a </w:t>
      </w:r>
      <w:proofErr w:type="spellStart"/>
      <w:r>
        <w:t>href</w:t>
      </w:r>
      <w:proofErr w:type="spellEnd"/>
      <w:r>
        <w:t>="../ssd.html" class="head"&gt;&lt;h3&gt;&lt;span class="</w:t>
      </w:r>
      <w:proofErr w:type="spellStart"/>
      <w:r>
        <w:t>glyphicon</w:t>
      </w:r>
      <w:proofErr w:type="spellEnd"/>
      <w:r>
        <w:t xml:space="preserve"> </w:t>
      </w:r>
      <w:proofErr w:type="spellStart"/>
      <w:r>
        <w:t>glyphicon</w:t>
      </w:r>
      <w:proofErr w:type="spellEnd"/>
      <w:r>
        <w:t>-off"&gt;&lt;/span&gt; SSD&lt;/h3&gt;&lt;/a&gt;</w:t>
      </w:r>
    </w:p>
    <w:p w:rsidR="005D0908" w:rsidRDefault="005D0908" w:rsidP="00FD6A17">
      <w:pPr>
        <w:shd w:val="clear" w:color="auto" w:fill="E9E9E9" w:themeFill="text1" w:themeFillTint="1A"/>
      </w:pPr>
      <w:r>
        <w:t xml:space="preserve">    &lt;/div&gt;</w:t>
      </w:r>
    </w:p>
    <w:p w:rsidR="005D0908" w:rsidRDefault="005D0908" w:rsidP="00FD6A17">
      <w:pPr>
        <w:shd w:val="clear" w:color="auto" w:fill="E9E9E9" w:themeFill="text1" w:themeFillTint="1A"/>
      </w:pPr>
      <w:r>
        <w:t xml:space="preserve">    &lt;div class="</w:t>
      </w:r>
      <w:proofErr w:type="spellStart"/>
      <w:r>
        <w:t>nav</w:t>
      </w:r>
      <w:proofErr w:type="spellEnd"/>
      <w:r>
        <w:t>-Item"&gt;</w:t>
      </w:r>
    </w:p>
    <w:p w:rsidR="005D0908" w:rsidRDefault="005D0908" w:rsidP="00FD6A17">
      <w:pPr>
        <w:shd w:val="clear" w:color="auto" w:fill="E9E9E9" w:themeFill="text1" w:themeFillTint="1A"/>
      </w:pPr>
      <w:r>
        <w:t xml:space="preserve">      &lt;a </w:t>
      </w:r>
      <w:proofErr w:type="spellStart"/>
      <w:r>
        <w:t>href</w:t>
      </w:r>
      <w:proofErr w:type="spellEnd"/>
      <w:r>
        <w:t>="../index.html" class="head"&gt;&lt;h3&gt;&lt;span class="</w:t>
      </w:r>
      <w:proofErr w:type="spellStart"/>
      <w:r>
        <w:t>glyphicon</w:t>
      </w:r>
      <w:proofErr w:type="spellEnd"/>
      <w:r>
        <w:t xml:space="preserve"> </w:t>
      </w:r>
      <w:proofErr w:type="spellStart"/>
      <w:r>
        <w:t>glyphicon</w:t>
      </w:r>
      <w:proofErr w:type="spellEnd"/>
      <w:r>
        <w:t>-home"&gt;&lt;/span&gt; Home&lt;/h3&gt;&lt;/a&gt;</w:t>
      </w:r>
    </w:p>
    <w:p w:rsidR="005D0908" w:rsidRDefault="005D0908" w:rsidP="00FD6A17">
      <w:pPr>
        <w:shd w:val="clear" w:color="auto" w:fill="E9E9E9" w:themeFill="text1" w:themeFillTint="1A"/>
      </w:pPr>
      <w:r>
        <w:t xml:space="preserve">    &lt;/div&gt;</w:t>
      </w:r>
    </w:p>
    <w:p w:rsidR="005D0908" w:rsidRDefault="005D0908" w:rsidP="00FD6A17">
      <w:pPr>
        <w:shd w:val="clear" w:color="auto" w:fill="E9E9E9" w:themeFill="text1" w:themeFillTint="1A"/>
      </w:pPr>
      <w:r>
        <w:t xml:space="preserve">  &lt;/div&gt;</w:t>
      </w:r>
    </w:p>
    <w:p w:rsidR="005D0908" w:rsidRDefault="005D0908" w:rsidP="00FD6A17">
      <w:pPr>
        <w:shd w:val="clear" w:color="auto" w:fill="E9E9E9" w:themeFill="text1" w:themeFillTint="1A"/>
      </w:pPr>
      <w:r>
        <w:t>&lt;/div&gt;</w:t>
      </w:r>
    </w:p>
    <w:p w:rsidR="005D0908" w:rsidRDefault="005D0908" w:rsidP="00FD6A17">
      <w:pPr>
        <w:shd w:val="clear" w:color="auto" w:fill="E9E9E9" w:themeFill="text1" w:themeFillTint="1A"/>
      </w:pPr>
    </w:p>
    <w:p w:rsidR="005D0908" w:rsidRDefault="005D0908" w:rsidP="00FD6A17">
      <w:pPr>
        <w:shd w:val="clear" w:color="auto" w:fill="E9E9E9" w:themeFill="text1" w:themeFillTint="1A"/>
      </w:pPr>
      <w:r>
        <w:t>&lt;div class="header-image" style="margin-top: -2.2em;"&gt;</w:t>
      </w:r>
    </w:p>
    <w:p w:rsidR="005D0908" w:rsidRDefault="005D0908" w:rsidP="00FD6A17">
      <w:pPr>
        <w:shd w:val="clear" w:color="auto" w:fill="E9E9E9" w:themeFill="text1" w:themeFillTint="1A"/>
      </w:pPr>
      <w:r>
        <w:t xml:space="preserve">  &lt;center&gt;</w:t>
      </w:r>
    </w:p>
    <w:p w:rsidR="005D0908" w:rsidRDefault="005D0908" w:rsidP="00FD6A17">
      <w:pPr>
        <w:shd w:val="clear" w:color="auto" w:fill="E9E9E9" w:themeFill="text1" w:themeFillTint="1A"/>
      </w:pPr>
      <w:r>
        <w:t xml:space="preserve">    &lt;</w:t>
      </w:r>
      <w:proofErr w:type="spellStart"/>
      <w:r>
        <w:t>img</w:t>
      </w:r>
      <w:proofErr w:type="spellEnd"/>
      <w:r>
        <w:t xml:space="preserve"> </w:t>
      </w:r>
      <w:proofErr w:type="spellStart"/>
      <w:r>
        <w:t>src</w:t>
      </w:r>
      <w:proofErr w:type="spellEnd"/>
      <w:r>
        <w:t>="..\Images\Classroom1440.jpg" style="width: 100%;"/&gt;</w:t>
      </w:r>
    </w:p>
    <w:p w:rsidR="005D0908" w:rsidRDefault="005D0908" w:rsidP="00FD6A17">
      <w:pPr>
        <w:shd w:val="clear" w:color="auto" w:fill="E9E9E9" w:themeFill="text1" w:themeFillTint="1A"/>
      </w:pPr>
      <w:r>
        <w:t xml:space="preserve">  &lt;/center&gt;</w:t>
      </w:r>
    </w:p>
    <w:p w:rsidR="005D0908" w:rsidRDefault="005D0908" w:rsidP="00FD6A17">
      <w:pPr>
        <w:shd w:val="clear" w:color="auto" w:fill="E9E9E9" w:themeFill="text1" w:themeFillTint="1A"/>
      </w:pPr>
      <w:r>
        <w:t>&lt;/div&gt;</w:t>
      </w:r>
    </w:p>
    <w:p w:rsidR="005D0908" w:rsidRDefault="005D0908" w:rsidP="00FD6A17">
      <w:pPr>
        <w:shd w:val="clear" w:color="auto" w:fill="E9E9E9" w:themeFill="text1" w:themeFillTint="1A"/>
      </w:pPr>
    </w:p>
    <w:p w:rsidR="005D0908" w:rsidRDefault="005D0908" w:rsidP="00FD6A17">
      <w:pPr>
        <w:shd w:val="clear" w:color="auto" w:fill="E9E9E9" w:themeFill="text1" w:themeFillTint="1A"/>
      </w:pPr>
      <w:r>
        <w:t>&lt;div class="container" id="body-div"&gt;</w:t>
      </w:r>
    </w:p>
    <w:p w:rsidR="005D0908" w:rsidRDefault="005D0908" w:rsidP="00FD6A17">
      <w:pPr>
        <w:shd w:val="clear" w:color="auto" w:fill="E9E9E9" w:themeFill="text1" w:themeFillTint="1A"/>
      </w:pPr>
    </w:p>
    <w:p w:rsidR="005D0908" w:rsidRDefault="005D0908" w:rsidP="00FD6A17">
      <w:pPr>
        <w:shd w:val="clear" w:color="auto" w:fill="E9E9E9" w:themeFill="text1" w:themeFillTint="1A"/>
      </w:pPr>
      <w:r>
        <w:t xml:space="preserve">  &lt;div class="body-head-</w:t>
      </w:r>
      <w:proofErr w:type="spellStart"/>
      <w:r>
        <w:t>gaurd</w:t>
      </w:r>
      <w:proofErr w:type="spellEnd"/>
      <w:r>
        <w:t>"&gt;</w:t>
      </w:r>
    </w:p>
    <w:p w:rsidR="005D0908" w:rsidRDefault="005D0908" w:rsidP="00FD6A17">
      <w:pPr>
        <w:shd w:val="clear" w:color="auto" w:fill="E9E9E9" w:themeFill="text1" w:themeFillTint="1A"/>
      </w:pPr>
      <w:r>
        <w:t xml:space="preserve">    &lt;div class = "body-head"&gt;</w:t>
      </w:r>
    </w:p>
    <w:p w:rsidR="005D0908" w:rsidRDefault="005D0908" w:rsidP="00FD6A17">
      <w:pPr>
        <w:shd w:val="clear" w:color="auto" w:fill="E9E9E9" w:themeFill="text1" w:themeFillTint="1A"/>
      </w:pPr>
      <w:r>
        <w:t xml:space="preserve">      &lt;h2</w:t>
      </w:r>
      <w:proofErr w:type="gramStart"/>
      <w:r>
        <w:t>&gt;</w:t>
      </w:r>
      <w:r w:rsidR="00FD6A17">
        <w:t>{</w:t>
      </w:r>
      <w:proofErr w:type="gramEnd"/>
      <w:r w:rsidR="00FD6A17">
        <w:t>PRODUCT NAME]</w:t>
      </w:r>
      <w:r>
        <w:t>&lt;/h2&gt;</w:t>
      </w:r>
    </w:p>
    <w:p w:rsidR="005D0908" w:rsidRDefault="005D0908" w:rsidP="00FD6A17">
      <w:pPr>
        <w:shd w:val="clear" w:color="auto" w:fill="E9E9E9" w:themeFill="text1" w:themeFillTint="1A"/>
      </w:pPr>
      <w:r>
        <w:t xml:space="preserve">    &lt;/div&gt;</w:t>
      </w:r>
    </w:p>
    <w:p w:rsidR="005D0908" w:rsidRDefault="005D0908" w:rsidP="00FD6A17">
      <w:pPr>
        <w:shd w:val="clear" w:color="auto" w:fill="E9E9E9" w:themeFill="text1" w:themeFillTint="1A"/>
      </w:pPr>
      <w:r>
        <w:t xml:space="preserve">  &lt;/div&gt;</w:t>
      </w:r>
    </w:p>
    <w:p w:rsidR="005D0908" w:rsidRDefault="005D0908" w:rsidP="00FD6A17">
      <w:pPr>
        <w:shd w:val="clear" w:color="auto" w:fill="E9E9E9" w:themeFill="text1" w:themeFillTint="1A"/>
      </w:pPr>
    </w:p>
    <w:p w:rsidR="005D0908" w:rsidRDefault="005D0908" w:rsidP="00FD6A17">
      <w:pPr>
        <w:shd w:val="clear" w:color="auto" w:fill="E9E9E9" w:themeFill="text1" w:themeFillTint="1A"/>
      </w:pPr>
      <w:r>
        <w:t xml:space="preserve">  &lt;div class="col-lg-3"&gt;</w:t>
      </w:r>
    </w:p>
    <w:p w:rsidR="005D0908" w:rsidRDefault="005D0908" w:rsidP="00FD6A17">
      <w:pPr>
        <w:shd w:val="clear" w:color="auto" w:fill="E9E9E9" w:themeFill="text1" w:themeFillTint="1A"/>
      </w:pPr>
      <w:r>
        <w:t xml:space="preserve">    &lt;div class="sidebar card"&gt;</w:t>
      </w:r>
    </w:p>
    <w:p w:rsidR="005D0908" w:rsidRDefault="005D0908" w:rsidP="00FD6A17">
      <w:pPr>
        <w:shd w:val="clear" w:color="auto" w:fill="E9E9E9" w:themeFill="text1" w:themeFillTint="1A"/>
      </w:pPr>
      <w:r>
        <w:t xml:space="preserve">      &lt;a </w:t>
      </w:r>
      <w:proofErr w:type="spellStart"/>
      <w:r>
        <w:t>href</w:t>
      </w:r>
      <w:proofErr w:type="spellEnd"/>
      <w:r>
        <w:t xml:space="preserve">="..\ssd.html" style="color: #0269C2"&gt;&lt;h3&gt;&lt;b&gt;Back </w:t>
      </w:r>
      <w:proofErr w:type="gramStart"/>
      <w:r>
        <w:t>To</w:t>
      </w:r>
      <w:proofErr w:type="gramEnd"/>
      <w:r>
        <w:t xml:space="preserve"> All Technology&lt;/b&gt;&lt;/h3&gt;&lt;/a&gt;</w:t>
      </w:r>
    </w:p>
    <w:p w:rsidR="005D0908" w:rsidRDefault="005D0908" w:rsidP="00FD6A17">
      <w:pPr>
        <w:shd w:val="clear" w:color="auto" w:fill="E9E9E9" w:themeFill="text1" w:themeFillTint="1A"/>
      </w:pPr>
      <w:r>
        <w:t xml:space="preserve">    &lt;/div&gt;</w:t>
      </w:r>
    </w:p>
    <w:p w:rsidR="005D0908" w:rsidRDefault="005D0908" w:rsidP="00FD6A17">
      <w:pPr>
        <w:shd w:val="clear" w:color="auto" w:fill="E9E9E9" w:themeFill="text1" w:themeFillTint="1A"/>
      </w:pPr>
      <w:r>
        <w:t xml:space="preserve">    &lt;div class="card"&gt;</w:t>
      </w:r>
    </w:p>
    <w:p w:rsidR="005D0908" w:rsidRDefault="005D0908" w:rsidP="00FD6A17">
      <w:pPr>
        <w:shd w:val="clear" w:color="auto" w:fill="E9E9E9" w:themeFill="text1" w:themeFillTint="1A"/>
      </w:pPr>
      <w:r>
        <w:t xml:space="preserve">      &lt;div class="card-head"&gt;</w:t>
      </w:r>
    </w:p>
    <w:p w:rsidR="005D0908" w:rsidRDefault="005D0908" w:rsidP="00FD6A17">
      <w:pPr>
        <w:shd w:val="clear" w:color="auto" w:fill="E9E9E9" w:themeFill="text1" w:themeFillTint="1A"/>
      </w:pPr>
      <w:r>
        <w:t xml:space="preserve">        &lt;h3&gt;Quick Info&lt;/h3&gt;</w:t>
      </w:r>
    </w:p>
    <w:p w:rsidR="005D0908" w:rsidRDefault="005D0908" w:rsidP="00FD6A17">
      <w:pPr>
        <w:shd w:val="clear" w:color="auto" w:fill="E9E9E9" w:themeFill="text1" w:themeFillTint="1A"/>
      </w:pPr>
      <w:r>
        <w:t xml:space="preserve">      &lt;/div&gt;</w:t>
      </w:r>
    </w:p>
    <w:p w:rsidR="005D0908" w:rsidRDefault="005D0908" w:rsidP="00FD6A17">
      <w:pPr>
        <w:shd w:val="clear" w:color="auto" w:fill="E9E9E9" w:themeFill="text1" w:themeFillTint="1A"/>
      </w:pPr>
      <w:r>
        <w:t xml:space="preserve">      &lt;</w:t>
      </w:r>
      <w:proofErr w:type="spellStart"/>
      <w:r>
        <w:t>br</w:t>
      </w:r>
      <w:proofErr w:type="spellEnd"/>
      <w:r>
        <w:t xml:space="preserve"> /&gt;</w:t>
      </w:r>
    </w:p>
    <w:p w:rsidR="005D0908" w:rsidRDefault="005D0908" w:rsidP="00FD6A17">
      <w:pPr>
        <w:shd w:val="clear" w:color="auto" w:fill="E9E9E9" w:themeFill="text1" w:themeFillTint="1A"/>
      </w:pPr>
      <w:r>
        <w:t xml:space="preserve">      &lt;</w:t>
      </w:r>
      <w:proofErr w:type="spellStart"/>
      <w:r>
        <w:t>ul</w:t>
      </w:r>
      <w:proofErr w:type="spellEnd"/>
      <w:r>
        <w:t xml:space="preserve"> class="item-info"&gt;</w:t>
      </w:r>
    </w:p>
    <w:p w:rsidR="005D0908" w:rsidRDefault="005D0908" w:rsidP="00FD6A17">
      <w:pPr>
        <w:shd w:val="clear" w:color="auto" w:fill="E9E9E9" w:themeFill="text1" w:themeFillTint="1A"/>
      </w:pPr>
      <w:r>
        <w:t xml:space="preserve">        &lt;li&gt;&lt;span class="</w:t>
      </w:r>
      <w:proofErr w:type="spellStart"/>
      <w:r>
        <w:t>glyphicon</w:t>
      </w:r>
      <w:proofErr w:type="spellEnd"/>
      <w:r>
        <w:t xml:space="preserve"> </w:t>
      </w:r>
      <w:proofErr w:type="spellStart"/>
      <w:r>
        <w:t>glyphicon</w:t>
      </w:r>
      <w:proofErr w:type="spellEnd"/>
      <w:r>
        <w:t xml:space="preserve">-info-sign"&gt;&lt;/span&gt; </w:t>
      </w:r>
      <w:r w:rsidR="00FD6A17">
        <w:t>[</w:t>
      </w:r>
      <w:proofErr w:type="gramStart"/>
      <w:r w:rsidR="00FD6A17">
        <w:t>RENTAL  TYPE</w:t>
      </w:r>
      <w:proofErr w:type="gramEnd"/>
      <w:r w:rsidR="00FD6A17">
        <w:t>]</w:t>
      </w:r>
      <w:r>
        <w:t>&lt;/li&gt;</w:t>
      </w:r>
    </w:p>
    <w:p w:rsidR="005D0908" w:rsidRDefault="005D0908" w:rsidP="00FD6A17">
      <w:pPr>
        <w:shd w:val="clear" w:color="auto" w:fill="E9E9E9" w:themeFill="text1" w:themeFillTint="1A"/>
      </w:pPr>
      <w:r>
        <w:t xml:space="preserve">        &lt;li&gt;&lt;span class="</w:t>
      </w:r>
      <w:proofErr w:type="spellStart"/>
      <w:r>
        <w:t>glyphicon</w:t>
      </w:r>
      <w:proofErr w:type="spellEnd"/>
      <w:r>
        <w:t xml:space="preserve"> </w:t>
      </w:r>
      <w:proofErr w:type="spellStart"/>
      <w:r>
        <w:t>glyphicon</w:t>
      </w:r>
      <w:proofErr w:type="spellEnd"/>
      <w:r>
        <w:t>-hourglass"&gt;&lt;/</w:t>
      </w:r>
      <w:proofErr w:type="gramStart"/>
      <w:r>
        <w:t>span</w:t>
      </w:r>
      <w:r w:rsidR="00FD6A17">
        <w:t>[</w:t>
      </w:r>
      <w:proofErr w:type="gramEnd"/>
      <w:r w:rsidR="00FD6A17">
        <w:t>RENTAL DURATION]</w:t>
      </w:r>
      <w:r>
        <w:t>&lt;/li&gt;</w:t>
      </w:r>
    </w:p>
    <w:p w:rsidR="005D0908" w:rsidRDefault="005D0908" w:rsidP="00FD6A17">
      <w:pPr>
        <w:shd w:val="clear" w:color="auto" w:fill="E9E9E9" w:themeFill="text1" w:themeFillTint="1A"/>
      </w:pPr>
      <w:r>
        <w:t xml:space="preserve">        &lt;li&gt;&lt;span class="</w:t>
      </w:r>
      <w:proofErr w:type="spellStart"/>
      <w:r>
        <w:t>glyphicon</w:t>
      </w:r>
      <w:proofErr w:type="spellEnd"/>
      <w:r>
        <w:t xml:space="preserve"> </w:t>
      </w:r>
      <w:proofErr w:type="spellStart"/>
      <w:r>
        <w:t>glyphicon</w:t>
      </w:r>
      <w:proofErr w:type="spellEnd"/>
      <w:r>
        <w:t xml:space="preserve">-user"&gt;&lt;/span&gt; </w:t>
      </w:r>
      <w:r w:rsidR="00FD6A17">
        <w:t xml:space="preserve">[RENTAL </w:t>
      </w:r>
      <w:proofErr w:type="gramStart"/>
      <w:r w:rsidR="00FD6A17">
        <w:t>ELIGABILITY]</w:t>
      </w:r>
      <w:r>
        <w:t>&lt;</w:t>
      </w:r>
      <w:proofErr w:type="gramEnd"/>
      <w:r>
        <w:t>/li&gt;</w:t>
      </w:r>
    </w:p>
    <w:p w:rsidR="005D0908" w:rsidRDefault="005D0908" w:rsidP="00FD6A17">
      <w:pPr>
        <w:shd w:val="clear" w:color="auto" w:fill="E9E9E9" w:themeFill="text1" w:themeFillTint="1A"/>
      </w:pPr>
      <w:r>
        <w:t xml:space="preserve">        &lt;li&gt;&lt;span class="</w:t>
      </w:r>
      <w:proofErr w:type="spellStart"/>
      <w:r>
        <w:t>glyphicon</w:t>
      </w:r>
      <w:proofErr w:type="spellEnd"/>
      <w:r>
        <w:t xml:space="preserve"> </w:t>
      </w:r>
      <w:proofErr w:type="spellStart"/>
      <w:r>
        <w:t>glyphicon</w:t>
      </w:r>
      <w:proofErr w:type="spellEnd"/>
      <w:r>
        <w:t xml:space="preserve">-home"&gt;&lt;/span&gt; </w:t>
      </w:r>
      <w:r w:rsidR="00FD6A17">
        <w:t xml:space="preserve">[RENTAL </w:t>
      </w:r>
      <w:proofErr w:type="gramStart"/>
      <w:r w:rsidR="00FD6A17">
        <w:t>LOCATIONS]</w:t>
      </w:r>
      <w:r>
        <w:t>&lt;</w:t>
      </w:r>
      <w:proofErr w:type="gramEnd"/>
      <w:r>
        <w:t>/li&gt;</w:t>
      </w:r>
    </w:p>
    <w:p w:rsidR="005D0908" w:rsidRDefault="005D0908" w:rsidP="00FD6A17">
      <w:pPr>
        <w:shd w:val="clear" w:color="auto" w:fill="E9E9E9" w:themeFill="text1" w:themeFillTint="1A"/>
      </w:pPr>
      <w:r>
        <w:t xml:space="preserve">        &lt;li&gt;&lt;span class="</w:t>
      </w:r>
      <w:proofErr w:type="spellStart"/>
      <w:r>
        <w:t>glyphicon</w:t>
      </w:r>
      <w:proofErr w:type="spellEnd"/>
      <w:r>
        <w:t xml:space="preserve"> </w:t>
      </w:r>
      <w:proofErr w:type="spellStart"/>
      <w:r>
        <w:t>glyphicon-usd</w:t>
      </w:r>
      <w:proofErr w:type="spellEnd"/>
      <w:r>
        <w:t xml:space="preserve">"&gt;&lt;/span&gt; </w:t>
      </w:r>
      <w:r w:rsidR="00FD6A17">
        <w:t xml:space="preserve">[REPLACEMENT </w:t>
      </w:r>
      <w:proofErr w:type="gramStart"/>
      <w:r w:rsidR="00FD6A17">
        <w:t>COST]</w:t>
      </w:r>
      <w:r>
        <w:t>&lt;</w:t>
      </w:r>
      <w:proofErr w:type="gramEnd"/>
      <w:r>
        <w:t>/li&gt;</w:t>
      </w:r>
    </w:p>
    <w:p w:rsidR="005D0908" w:rsidRDefault="005D0908" w:rsidP="00FD6A17">
      <w:pPr>
        <w:shd w:val="clear" w:color="auto" w:fill="E9E9E9" w:themeFill="text1" w:themeFillTint="1A"/>
      </w:pPr>
      <w:r>
        <w:t xml:space="preserve">      &lt;/</w:t>
      </w:r>
      <w:proofErr w:type="spellStart"/>
      <w:r>
        <w:t>ul</w:t>
      </w:r>
      <w:proofErr w:type="spellEnd"/>
      <w:r>
        <w:t>&gt;</w:t>
      </w:r>
    </w:p>
    <w:p w:rsidR="005D0908" w:rsidRDefault="005D0908" w:rsidP="00FD6A17">
      <w:pPr>
        <w:shd w:val="clear" w:color="auto" w:fill="E9E9E9" w:themeFill="text1" w:themeFillTint="1A"/>
      </w:pPr>
      <w:r>
        <w:t xml:space="preserve">    &lt;/div&gt;</w:t>
      </w:r>
    </w:p>
    <w:p w:rsidR="005D0908" w:rsidRDefault="005D0908" w:rsidP="00FD6A17">
      <w:pPr>
        <w:shd w:val="clear" w:color="auto" w:fill="E9E9E9" w:themeFill="text1" w:themeFillTint="1A"/>
      </w:pPr>
      <w:r>
        <w:t xml:space="preserve">    &lt;div class="card"&gt;</w:t>
      </w:r>
    </w:p>
    <w:p w:rsidR="005D0908" w:rsidRDefault="005D0908" w:rsidP="00FD6A17">
      <w:pPr>
        <w:shd w:val="clear" w:color="auto" w:fill="E9E9E9" w:themeFill="text1" w:themeFillTint="1A"/>
      </w:pPr>
      <w:r>
        <w:t xml:space="preserve">      &lt;div class="card-head"&gt;</w:t>
      </w:r>
    </w:p>
    <w:p w:rsidR="005D0908" w:rsidRDefault="005D0908" w:rsidP="00FD6A17">
      <w:pPr>
        <w:shd w:val="clear" w:color="auto" w:fill="E9E9E9" w:themeFill="text1" w:themeFillTint="1A"/>
      </w:pPr>
      <w:r>
        <w:t xml:space="preserve">        &lt;h4&gt;Works </w:t>
      </w:r>
      <w:proofErr w:type="gramStart"/>
      <w:r>
        <w:t>With</w:t>
      </w:r>
      <w:proofErr w:type="gramEnd"/>
      <w:r>
        <w:t>&lt;/h4&gt;</w:t>
      </w:r>
    </w:p>
    <w:p w:rsidR="005D0908" w:rsidRDefault="005D0908" w:rsidP="00FD6A17">
      <w:pPr>
        <w:shd w:val="clear" w:color="auto" w:fill="E9E9E9" w:themeFill="text1" w:themeFillTint="1A"/>
      </w:pPr>
      <w:r>
        <w:t xml:space="preserve">      &lt;/div&gt;</w:t>
      </w:r>
    </w:p>
    <w:p w:rsidR="005D0908" w:rsidRDefault="005D0908" w:rsidP="00FD6A17">
      <w:pPr>
        <w:shd w:val="clear" w:color="auto" w:fill="E9E9E9" w:themeFill="text1" w:themeFillTint="1A"/>
      </w:pPr>
      <w:r>
        <w:t xml:space="preserve">      &lt;table class="item-list" style="margin-left: auto"&gt;</w:t>
      </w:r>
    </w:p>
    <w:p w:rsidR="005D0908" w:rsidRDefault="005D0908" w:rsidP="00FD6A17">
      <w:pPr>
        <w:shd w:val="clear" w:color="auto" w:fill="E9E9E9" w:themeFill="text1" w:themeFillTint="1A"/>
      </w:pPr>
      <w:r>
        <w:t xml:space="preserve">        &lt;</w:t>
      </w:r>
      <w:proofErr w:type="spellStart"/>
      <w:r>
        <w:t>tr</w:t>
      </w:r>
      <w:proofErr w:type="spellEnd"/>
      <w:r>
        <w:t>&gt;</w:t>
      </w:r>
    </w:p>
    <w:p w:rsidR="005D0908" w:rsidRDefault="005D0908" w:rsidP="00FD6A17">
      <w:pPr>
        <w:shd w:val="clear" w:color="auto" w:fill="E9E9E9" w:themeFill="text1" w:themeFillTint="1A"/>
      </w:pPr>
      <w:r>
        <w:t xml:space="preserve">          &lt;td&gt;Samsung&lt;/td&gt;</w:t>
      </w:r>
    </w:p>
    <w:p w:rsidR="005D0908" w:rsidRDefault="005D0908" w:rsidP="00FD6A17">
      <w:pPr>
        <w:shd w:val="clear" w:color="auto" w:fill="E9E9E9" w:themeFill="text1" w:themeFillTint="1A"/>
      </w:pPr>
      <w:r>
        <w:t xml:space="preserve">        &lt;/</w:t>
      </w:r>
      <w:proofErr w:type="spellStart"/>
      <w:r>
        <w:t>tr</w:t>
      </w:r>
      <w:proofErr w:type="spellEnd"/>
      <w:r>
        <w:t>&gt;</w:t>
      </w:r>
    </w:p>
    <w:p w:rsidR="005D0908" w:rsidRDefault="005D0908" w:rsidP="00FD6A17">
      <w:pPr>
        <w:shd w:val="clear" w:color="auto" w:fill="E9E9E9" w:themeFill="text1" w:themeFillTint="1A"/>
      </w:pPr>
      <w:r>
        <w:t xml:space="preserve">        &lt;</w:t>
      </w:r>
      <w:proofErr w:type="spellStart"/>
      <w:r>
        <w:t>tr</w:t>
      </w:r>
      <w:proofErr w:type="spellEnd"/>
      <w:r>
        <w:t>&gt;</w:t>
      </w:r>
    </w:p>
    <w:p w:rsidR="005D0908" w:rsidRDefault="005D0908" w:rsidP="00FD6A17">
      <w:pPr>
        <w:shd w:val="clear" w:color="auto" w:fill="E9E9E9" w:themeFill="text1" w:themeFillTint="1A"/>
      </w:pPr>
      <w:r>
        <w:t xml:space="preserve">          &lt;td&gt;Sony&lt;/td&gt;</w:t>
      </w:r>
    </w:p>
    <w:p w:rsidR="005D0908" w:rsidRDefault="005D0908" w:rsidP="00FD6A17">
      <w:pPr>
        <w:shd w:val="clear" w:color="auto" w:fill="E9E9E9" w:themeFill="text1" w:themeFillTint="1A"/>
      </w:pPr>
      <w:r>
        <w:t xml:space="preserve">        &lt;/</w:t>
      </w:r>
      <w:proofErr w:type="spellStart"/>
      <w:r>
        <w:t>tr</w:t>
      </w:r>
      <w:proofErr w:type="spellEnd"/>
      <w:r>
        <w:t>&gt;</w:t>
      </w:r>
    </w:p>
    <w:p w:rsidR="005D0908" w:rsidRDefault="005D0908" w:rsidP="00FD6A17">
      <w:pPr>
        <w:shd w:val="clear" w:color="auto" w:fill="E9E9E9" w:themeFill="text1" w:themeFillTint="1A"/>
      </w:pPr>
      <w:r>
        <w:t xml:space="preserve">        &lt;</w:t>
      </w:r>
      <w:proofErr w:type="spellStart"/>
      <w:r>
        <w:t>tr</w:t>
      </w:r>
      <w:proofErr w:type="spellEnd"/>
      <w:r>
        <w:t>&gt;</w:t>
      </w:r>
    </w:p>
    <w:p w:rsidR="005D0908" w:rsidRDefault="005D0908" w:rsidP="00FD6A17">
      <w:pPr>
        <w:shd w:val="clear" w:color="auto" w:fill="E9E9E9" w:themeFill="text1" w:themeFillTint="1A"/>
      </w:pPr>
      <w:r>
        <w:t xml:space="preserve">          &lt;td&gt;HTC&lt;/td&gt;</w:t>
      </w:r>
    </w:p>
    <w:p w:rsidR="005D0908" w:rsidRDefault="005D0908" w:rsidP="00FD6A17">
      <w:pPr>
        <w:shd w:val="clear" w:color="auto" w:fill="E9E9E9" w:themeFill="text1" w:themeFillTint="1A"/>
      </w:pPr>
      <w:r>
        <w:t xml:space="preserve">        &lt;/</w:t>
      </w:r>
      <w:proofErr w:type="spellStart"/>
      <w:r>
        <w:t>tr</w:t>
      </w:r>
      <w:proofErr w:type="spellEnd"/>
      <w:r>
        <w:t>&gt;</w:t>
      </w:r>
    </w:p>
    <w:p w:rsidR="005D0908" w:rsidRDefault="005D0908" w:rsidP="00FD6A17">
      <w:pPr>
        <w:shd w:val="clear" w:color="auto" w:fill="E9E9E9" w:themeFill="text1" w:themeFillTint="1A"/>
      </w:pPr>
      <w:r>
        <w:t xml:space="preserve">        &lt;</w:t>
      </w:r>
      <w:proofErr w:type="spellStart"/>
      <w:r>
        <w:t>tr</w:t>
      </w:r>
      <w:proofErr w:type="spellEnd"/>
      <w:r>
        <w:t>&gt;</w:t>
      </w:r>
    </w:p>
    <w:p w:rsidR="005D0908" w:rsidRDefault="005D0908" w:rsidP="00FD6A17">
      <w:pPr>
        <w:shd w:val="clear" w:color="auto" w:fill="E9E9E9" w:themeFill="text1" w:themeFillTint="1A"/>
      </w:pPr>
      <w:r>
        <w:t xml:space="preserve">          &lt;td&gt;Google&lt;/td&gt;</w:t>
      </w:r>
    </w:p>
    <w:p w:rsidR="005D0908" w:rsidRDefault="005D0908" w:rsidP="00FD6A17">
      <w:pPr>
        <w:shd w:val="clear" w:color="auto" w:fill="E9E9E9" w:themeFill="text1" w:themeFillTint="1A"/>
      </w:pPr>
      <w:r>
        <w:t xml:space="preserve">        &lt;/</w:t>
      </w:r>
      <w:proofErr w:type="spellStart"/>
      <w:r>
        <w:t>tr</w:t>
      </w:r>
      <w:proofErr w:type="spellEnd"/>
      <w:r>
        <w:t>&gt;</w:t>
      </w:r>
    </w:p>
    <w:p w:rsidR="005D0908" w:rsidRDefault="005D0908" w:rsidP="00FD6A17">
      <w:pPr>
        <w:shd w:val="clear" w:color="auto" w:fill="E9E9E9" w:themeFill="text1" w:themeFillTint="1A"/>
      </w:pPr>
      <w:r>
        <w:t xml:space="preserve">      &lt;/table&gt;</w:t>
      </w:r>
    </w:p>
    <w:p w:rsidR="005D0908" w:rsidRDefault="005D0908" w:rsidP="00FD6A17">
      <w:pPr>
        <w:shd w:val="clear" w:color="auto" w:fill="E9E9E9" w:themeFill="text1" w:themeFillTint="1A"/>
      </w:pPr>
      <w:r>
        <w:t xml:space="preserve">    &lt;/div&gt;</w:t>
      </w:r>
    </w:p>
    <w:p w:rsidR="005D0908" w:rsidRDefault="005D0908" w:rsidP="00FD6A17">
      <w:pPr>
        <w:shd w:val="clear" w:color="auto" w:fill="E9E9E9" w:themeFill="text1" w:themeFillTint="1A"/>
      </w:pPr>
      <w:r>
        <w:t xml:space="preserve">  &lt;/div&gt;</w:t>
      </w:r>
    </w:p>
    <w:p w:rsidR="005D0908" w:rsidRDefault="005D0908" w:rsidP="00FD6A17">
      <w:pPr>
        <w:shd w:val="clear" w:color="auto" w:fill="E9E9E9" w:themeFill="text1" w:themeFillTint="1A"/>
      </w:pPr>
    </w:p>
    <w:p w:rsidR="005D0908" w:rsidRDefault="005D0908" w:rsidP="00FD6A17">
      <w:pPr>
        <w:shd w:val="clear" w:color="auto" w:fill="E9E9E9" w:themeFill="text1" w:themeFillTint="1A"/>
      </w:pPr>
      <w:r>
        <w:t xml:space="preserve">  &lt;div class="col-lg-9"&gt;</w:t>
      </w:r>
    </w:p>
    <w:p w:rsidR="005D0908" w:rsidRDefault="005D0908" w:rsidP="00FD6A17">
      <w:pPr>
        <w:shd w:val="clear" w:color="auto" w:fill="E9E9E9" w:themeFill="text1" w:themeFillTint="1A"/>
      </w:pPr>
      <w:r>
        <w:t xml:space="preserve">    &lt;div class="card"&gt;</w:t>
      </w:r>
    </w:p>
    <w:p w:rsidR="005D0908" w:rsidRDefault="005D0908" w:rsidP="00FD6A17">
      <w:pPr>
        <w:shd w:val="clear" w:color="auto" w:fill="E9E9E9" w:themeFill="text1" w:themeFillTint="1A"/>
      </w:pPr>
      <w:r>
        <w:t xml:space="preserve">      &lt;div class="card-head"&gt;</w:t>
      </w:r>
    </w:p>
    <w:p w:rsidR="005D0908" w:rsidRDefault="005D0908" w:rsidP="00FD6A17">
      <w:pPr>
        <w:shd w:val="clear" w:color="auto" w:fill="E9E9E9" w:themeFill="text1" w:themeFillTint="1A"/>
      </w:pPr>
      <w:r>
        <w:t xml:space="preserve">        &lt;</w:t>
      </w:r>
      <w:proofErr w:type="spellStart"/>
      <w:r>
        <w:t>img</w:t>
      </w:r>
      <w:proofErr w:type="spellEnd"/>
      <w:r>
        <w:t xml:space="preserve"> </w:t>
      </w:r>
      <w:proofErr w:type="spellStart"/>
      <w:r>
        <w:t>src</w:t>
      </w:r>
      <w:proofErr w:type="spellEnd"/>
      <w:r>
        <w:t>=</w:t>
      </w:r>
      <w:proofErr w:type="gramStart"/>
      <w:r>
        <w:t>"..</w:t>
      </w:r>
      <w:proofErr w:type="gramEnd"/>
      <w:r>
        <w:t>\Images\products\</w:t>
      </w:r>
      <w:r w:rsidR="00FD6A17">
        <w:t>[IMAGE NAME]</w:t>
      </w:r>
      <w:r>
        <w:t>" class="</w:t>
      </w:r>
      <w:proofErr w:type="spellStart"/>
      <w:r>
        <w:t>img</w:t>
      </w:r>
      <w:proofErr w:type="spellEnd"/>
      <w:r>
        <w:t>-responsive item-</w:t>
      </w:r>
      <w:proofErr w:type="spellStart"/>
      <w:r>
        <w:t>img</w:t>
      </w:r>
      <w:proofErr w:type="spellEnd"/>
      <w:r>
        <w:t>"&gt;</w:t>
      </w:r>
    </w:p>
    <w:p w:rsidR="005D0908" w:rsidRDefault="005D0908" w:rsidP="00FD6A17">
      <w:pPr>
        <w:shd w:val="clear" w:color="auto" w:fill="E9E9E9" w:themeFill="text1" w:themeFillTint="1A"/>
      </w:pPr>
      <w:r>
        <w:t xml:space="preserve">        &lt;div class="item-title"</w:t>
      </w:r>
      <w:proofErr w:type="gramStart"/>
      <w:r>
        <w:t>&gt;</w:t>
      </w:r>
      <w:r w:rsidR="00FD6A17">
        <w:t>[</w:t>
      </w:r>
      <w:proofErr w:type="gramEnd"/>
      <w:r w:rsidR="00FD6A17">
        <w:t>ITEM NAME]</w:t>
      </w:r>
    </w:p>
    <w:p w:rsidR="005D0908" w:rsidRDefault="005D0908" w:rsidP="00FD6A17">
      <w:pPr>
        <w:shd w:val="clear" w:color="auto" w:fill="E9E9E9" w:themeFill="text1" w:themeFillTint="1A"/>
      </w:pPr>
      <w:r>
        <w:t xml:space="preserve">        &lt;/div&gt;</w:t>
      </w:r>
    </w:p>
    <w:p w:rsidR="005D0908" w:rsidRDefault="005D0908" w:rsidP="00FD6A17">
      <w:pPr>
        <w:shd w:val="clear" w:color="auto" w:fill="E9E9E9" w:themeFill="text1" w:themeFillTint="1A"/>
      </w:pPr>
      <w:r>
        <w:t xml:space="preserve">      &lt;/div&gt;</w:t>
      </w:r>
    </w:p>
    <w:p w:rsidR="005D0908" w:rsidRDefault="005D0908" w:rsidP="00FD6A17">
      <w:pPr>
        <w:shd w:val="clear" w:color="auto" w:fill="E9E9E9" w:themeFill="text1" w:themeFillTint="1A"/>
      </w:pPr>
      <w:r>
        <w:t xml:space="preserve">      &lt;div class="card-body"&gt;</w:t>
      </w:r>
    </w:p>
    <w:p w:rsidR="005D0908" w:rsidRDefault="005D0908" w:rsidP="00FD6A17">
      <w:pPr>
        <w:shd w:val="clear" w:color="auto" w:fill="E9E9E9" w:themeFill="text1" w:themeFillTint="1A"/>
      </w:pPr>
      <w:r>
        <w:t xml:space="preserve">        &lt;p class="tech-commons-para"</w:t>
      </w:r>
      <w:proofErr w:type="gramStart"/>
      <w:r>
        <w:t>&gt;</w:t>
      </w:r>
      <w:r w:rsidR="00FD6A17">
        <w:t>[</w:t>
      </w:r>
      <w:proofErr w:type="gramEnd"/>
      <w:r w:rsidR="00FD6A17">
        <w:t>ITEM DESCRIPTION]</w:t>
      </w:r>
      <w:r>
        <w:t>&lt;/p&gt;</w:t>
      </w:r>
    </w:p>
    <w:p w:rsidR="005D0908" w:rsidRDefault="005D0908" w:rsidP="00FD6A17">
      <w:pPr>
        <w:shd w:val="clear" w:color="auto" w:fill="E9E9E9" w:themeFill="text1" w:themeFillTint="1A"/>
      </w:pPr>
      <w:r>
        <w:t xml:space="preserve">      &lt;/div&gt;</w:t>
      </w:r>
    </w:p>
    <w:p w:rsidR="005D0908" w:rsidRDefault="005D0908" w:rsidP="00FD6A17">
      <w:pPr>
        <w:shd w:val="clear" w:color="auto" w:fill="E9E9E9" w:themeFill="text1" w:themeFillTint="1A"/>
      </w:pPr>
      <w:r>
        <w:t xml:space="preserve">    &lt;/div&gt;</w:t>
      </w:r>
    </w:p>
    <w:p w:rsidR="005D0908" w:rsidRDefault="005D0908" w:rsidP="00FD6A17">
      <w:pPr>
        <w:shd w:val="clear" w:color="auto" w:fill="E9E9E9" w:themeFill="text1" w:themeFillTint="1A"/>
      </w:pPr>
      <w:r>
        <w:t xml:space="preserve">  &lt;/div&gt;</w:t>
      </w:r>
    </w:p>
    <w:p w:rsidR="005D0908" w:rsidRDefault="005D0908" w:rsidP="00FD6A17">
      <w:pPr>
        <w:shd w:val="clear" w:color="auto" w:fill="E9E9E9" w:themeFill="text1" w:themeFillTint="1A"/>
      </w:pPr>
    </w:p>
    <w:p w:rsidR="005D0908" w:rsidRDefault="005D0908" w:rsidP="00FD6A17">
      <w:pPr>
        <w:shd w:val="clear" w:color="auto" w:fill="E9E9E9" w:themeFill="text1" w:themeFillTint="1A"/>
      </w:pPr>
      <w:r>
        <w:t>&lt;/div&gt;</w:t>
      </w:r>
    </w:p>
    <w:p w:rsidR="005D0908" w:rsidRDefault="005D0908" w:rsidP="00FD6A17">
      <w:pPr>
        <w:shd w:val="clear" w:color="auto" w:fill="E9E9E9" w:themeFill="text1" w:themeFillTint="1A"/>
      </w:pPr>
    </w:p>
    <w:p w:rsidR="005D0908" w:rsidRDefault="005D0908" w:rsidP="00FD6A17">
      <w:pPr>
        <w:shd w:val="clear" w:color="auto" w:fill="E9E9E9" w:themeFill="text1" w:themeFillTint="1A"/>
      </w:pPr>
      <w:r>
        <w:t>&lt;footer class="footer"&gt;</w:t>
      </w:r>
    </w:p>
    <w:p w:rsidR="005D0908" w:rsidRDefault="005D0908" w:rsidP="00FD6A17">
      <w:pPr>
        <w:shd w:val="clear" w:color="auto" w:fill="E9E9E9" w:themeFill="text1" w:themeFillTint="1A"/>
      </w:pPr>
    </w:p>
    <w:p w:rsidR="005D0908" w:rsidRDefault="005D0908" w:rsidP="00FD6A17">
      <w:pPr>
        <w:shd w:val="clear" w:color="auto" w:fill="E9E9E9" w:themeFill="text1" w:themeFillTint="1A"/>
      </w:pPr>
      <w:r>
        <w:t xml:space="preserve">  &lt;div class="container footer-container"&gt;</w:t>
      </w:r>
    </w:p>
    <w:p w:rsidR="005D0908" w:rsidRDefault="005D0908" w:rsidP="00FD6A17">
      <w:pPr>
        <w:shd w:val="clear" w:color="auto" w:fill="E9E9E9" w:themeFill="text1" w:themeFillTint="1A"/>
      </w:pPr>
      <w:r>
        <w:t xml:space="preserve">    &lt;div class="row"&gt;</w:t>
      </w:r>
    </w:p>
    <w:p w:rsidR="005D0908" w:rsidRDefault="005D0908" w:rsidP="00FD6A17">
      <w:pPr>
        <w:shd w:val="clear" w:color="auto" w:fill="E9E9E9" w:themeFill="text1" w:themeFillTint="1A"/>
      </w:pPr>
      <w:r>
        <w:t xml:space="preserve">      &lt;div class="col-lg-4 footer-help"&gt;</w:t>
      </w:r>
    </w:p>
    <w:p w:rsidR="005D0908" w:rsidRDefault="005D0908" w:rsidP="00FD6A17">
      <w:pPr>
        <w:shd w:val="clear" w:color="auto" w:fill="E9E9E9" w:themeFill="text1" w:themeFillTint="1A"/>
      </w:pPr>
      <w:r>
        <w:t xml:space="preserve">        &lt;div class="footer-help-head"&gt;</w:t>
      </w:r>
    </w:p>
    <w:p w:rsidR="005D0908" w:rsidRDefault="005D0908" w:rsidP="00FD6A17">
      <w:pPr>
        <w:shd w:val="clear" w:color="auto" w:fill="E9E9E9" w:themeFill="text1" w:themeFillTint="1A"/>
      </w:pPr>
      <w:r>
        <w:t xml:space="preserve">          &lt;a </w:t>
      </w:r>
      <w:proofErr w:type="spellStart"/>
      <w:r>
        <w:t>href</w:t>
      </w:r>
      <w:proofErr w:type="spellEnd"/>
      <w:r>
        <w:t>="#"&gt;&lt;h3&gt;Support Links&lt;/h3&gt;&lt;/a&gt;</w:t>
      </w:r>
    </w:p>
    <w:p w:rsidR="005D0908" w:rsidRDefault="005D0908" w:rsidP="00FD6A17">
      <w:pPr>
        <w:shd w:val="clear" w:color="auto" w:fill="E9E9E9" w:themeFill="text1" w:themeFillTint="1A"/>
      </w:pPr>
      <w:r>
        <w:t xml:space="preserve">        &lt;/div&gt;</w:t>
      </w:r>
    </w:p>
    <w:p w:rsidR="005D0908" w:rsidRDefault="005D0908" w:rsidP="00FD6A17">
      <w:pPr>
        <w:shd w:val="clear" w:color="auto" w:fill="E9E9E9" w:themeFill="text1" w:themeFillTint="1A"/>
      </w:pPr>
      <w:r>
        <w:t xml:space="preserve">        &lt;div class="background-help"&gt;&lt;/div&gt;</w:t>
      </w:r>
    </w:p>
    <w:p w:rsidR="005D0908" w:rsidRDefault="005D0908" w:rsidP="00FD6A17">
      <w:pPr>
        <w:shd w:val="clear" w:color="auto" w:fill="E9E9E9" w:themeFill="text1" w:themeFillTint="1A"/>
      </w:pPr>
      <w:r>
        <w:t xml:space="preserve">        &lt;div class="footer-help-content"&gt;</w:t>
      </w:r>
    </w:p>
    <w:p w:rsidR="005D0908" w:rsidRDefault="005D0908" w:rsidP="00FD6A17">
      <w:pPr>
        <w:shd w:val="clear" w:color="auto" w:fill="E9E9E9" w:themeFill="text1" w:themeFillTint="1A"/>
      </w:pPr>
      <w:r>
        <w:t xml:space="preserve">          &lt;</w:t>
      </w:r>
      <w:proofErr w:type="spellStart"/>
      <w:r>
        <w:t>ul</w:t>
      </w:r>
      <w:proofErr w:type="spellEnd"/>
      <w:r>
        <w:t xml:space="preserve"> class = "content"&gt;</w:t>
      </w:r>
    </w:p>
    <w:p w:rsidR="005D0908" w:rsidRDefault="005D0908" w:rsidP="00FD6A17">
      <w:pPr>
        <w:shd w:val="clear" w:color="auto" w:fill="E9E9E9" w:themeFill="text1" w:themeFillTint="1A"/>
      </w:pPr>
      <w:r>
        <w:t xml:space="preserve">            &lt;li&gt;&lt;a href="https://extranet.cst.ucf.edu/PWSelfReset/pages/NidCheck.aspx"&gt;NID Reset&lt;/a&gt;&lt;/li&gt;</w:t>
      </w:r>
    </w:p>
    <w:p w:rsidR="005D0908" w:rsidRDefault="005D0908" w:rsidP="00FD6A17">
      <w:pPr>
        <w:shd w:val="clear" w:color="auto" w:fill="E9E9E9" w:themeFill="text1" w:themeFillTint="1A"/>
      </w:pPr>
      <w:r>
        <w:t xml:space="preserve">            &lt;li&gt;&lt;a href="http://www.cst.ucf.edu/wp-content/uploads/Download-Microsoft-Office.pdf"&gt;Download MS Office&lt;/a&gt;&lt;/li&gt;</w:t>
      </w:r>
    </w:p>
    <w:p w:rsidR="005D0908" w:rsidRDefault="005D0908" w:rsidP="00FD6A17">
      <w:pPr>
        <w:shd w:val="clear" w:color="auto" w:fill="E9E9E9" w:themeFill="text1" w:themeFillTint="1A"/>
      </w:pPr>
      <w:r>
        <w:t xml:space="preserve">            &lt;li&gt;&lt;a href="http://www.cst.ucf.edu/about/telecommunications/network-services/wireless-for-students-faculty-and-staff/"&gt;Connect to UCF Wireless&lt;/a&gt;&lt;/li&gt;</w:t>
      </w:r>
    </w:p>
    <w:p w:rsidR="005D0908" w:rsidRDefault="005D0908" w:rsidP="00FD6A17">
      <w:pPr>
        <w:shd w:val="clear" w:color="auto" w:fill="E9E9E9" w:themeFill="text1" w:themeFillTint="1A"/>
      </w:pPr>
      <w:r>
        <w:t xml:space="preserve">            &lt;li&gt;&lt;a </w:t>
      </w:r>
      <w:proofErr w:type="spellStart"/>
      <w:r>
        <w:t>href</w:t>
      </w:r>
      <w:proofErr w:type="spellEnd"/>
      <w:r>
        <w:t>="http://doodle.com/poll/zp5wqtkxrew77n67"&gt;Signup for Adobe Classes&lt;/a&gt;&lt;/li&gt;</w:t>
      </w:r>
    </w:p>
    <w:p w:rsidR="005D0908" w:rsidRDefault="005D0908" w:rsidP="00FD6A17">
      <w:pPr>
        <w:shd w:val="clear" w:color="auto" w:fill="E9E9E9" w:themeFill="text1" w:themeFillTint="1A"/>
      </w:pPr>
      <w:r>
        <w:t xml:space="preserve">            &lt;li&gt;&lt;a </w:t>
      </w:r>
      <w:proofErr w:type="spellStart"/>
      <w:r>
        <w:t>href</w:t>
      </w:r>
      <w:proofErr w:type="spellEnd"/>
      <w:r>
        <w:t>="reservation.html"&gt;Reserve a Room&lt;/a&gt;&lt;/li&gt;</w:t>
      </w:r>
    </w:p>
    <w:p w:rsidR="005D0908" w:rsidRDefault="005D0908" w:rsidP="00FD6A17">
      <w:pPr>
        <w:shd w:val="clear" w:color="auto" w:fill="E9E9E9" w:themeFill="text1" w:themeFillTint="1A"/>
      </w:pPr>
      <w:r>
        <w:t xml:space="preserve">          &lt;/</w:t>
      </w:r>
      <w:proofErr w:type="spellStart"/>
      <w:r>
        <w:t>ul</w:t>
      </w:r>
      <w:proofErr w:type="spellEnd"/>
      <w:r>
        <w:t>&gt;</w:t>
      </w:r>
    </w:p>
    <w:p w:rsidR="005D0908" w:rsidRDefault="005D0908" w:rsidP="00FD6A17">
      <w:pPr>
        <w:shd w:val="clear" w:color="auto" w:fill="E9E9E9" w:themeFill="text1" w:themeFillTint="1A"/>
      </w:pPr>
      <w:r>
        <w:t xml:space="preserve">        &lt;/div&gt;</w:t>
      </w:r>
    </w:p>
    <w:p w:rsidR="005D0908" w:rsidRDefault="005D0908" w:rsidP="00FD6A17">
      <w:pPr>
        <w:shd w:val="clear" w:color="auto" w:fill="E9E9E9" w:themeFill="text1" w:themeFillTint="1A"/>
      </w:pPr>
      <w:r>
        <w:t xml:space="preserve">      &lt;/div&gt;</w:t>
      </w:r>
    </w:p>
    <w:p w:rsidR="005D0908" w:rsidRDefault="005D0908" w:rsidP="00FD6A17">
      <w:pPr>
        <w:shd w:val="clear" w:color="auto" w:fill="E9E9E9" w:themeFill="text1" w:themeFillTint="1A"/>
      </w:pPr>
      <w:r>
        <w:t xml:space="preserve">      &lt;div class="col-lg-4 footer-tech"&gt;</w:t>
      </w:r>
    </w:p>
    <w:p w:rsidR="005D0908" w:rsidRDefault="005D0908" w:rsidP="00FD6A17">
      <w:pPr>
        <w:shd w:val="clear" w:color="auto" w:fill="E9E9E9" w:themeFill="text1" w:themeFillTint="1A"/>
      </w:pPr>
      <w:r>
        <w:t xml:space="preserve">        &lt;div class = "footer-tech-head"&gt;</w:t>
      </w:r>
    </w:p>
    <w:p w:rsidR="005D0908" w:rsidRDefault="005D0908" w:rsidP="00FD6A17">
      <w:pPr>
        <w:shd w:val="clear" w:color="auto" w:fill="E9E9E9" w:themeFill="text1" w:themeFillTint="1A"/>
      </w:pPr>
      <w:r>
        <w:t xml:space="preserve">          &lt;a </w:t>
      </w:r>
      <w:proofErr w:type="spellStart"/>
      <w:r>
        <w:t>href</w:t>
      </w:r>
      <w:proofErr w:type="spellEnd"/>
      <w:r>
        <w:t>="#"&gt;&lt;h3&gt;Technology Commons&lt;/h3&gt;&lt;/a&gt;</w:t>
      </w:r>
    </w:p>
    <w:p w:rsidR="005D0908" w:rsidRDefault="005D0908" w:rsidP="00FD6A17">
      <w:pPr>
        <w:shd w:val="clear" w:color="auto" w:fill="E9E9E9" w:themeFill="text1" w:themeFillTint="1A"/>
      </w:pPr>
      <w:r>
        <w:t xml:space="preserve">        &lt;/div&gt;</w:t>
      </w:r>
    </w:p>
    <w:p w:rsidR="005D0908" w:rsidRDefault="005D0908" w:rsidP="00FD6A17">
      <w:pPr>
        <w:shd w:val="clear" w:color="auto" w:fill="E9E9E9" w:themeFill="text1" w:themeFillTint="1A"/>
      </w:pPr>
      <w:r>
        <w:t xml:space="preserve">      &lt;div class="background-tech"&gt;&lt;/div&gt;</w:t>
      </w:r>
    </w:p>
    <w:p w:rsidR="005D0908" w:rsidRDefault="005D0908" w:rsidP="00FD6A17">
      <w:pPr>
        <w:shd w:val="clear" w:color="auto" w:fill="E9E9E9" w:themeFill="text1" w:themeFillTint="1A"/>
      </w:pPr>
      <w:r>
        <w:t xml:space="preserve">        &lt;div class="footer-tech-content"&gt;</w:t>
      </w:r>
    </w:p>
    <w:p w:rsidR="005D0908" w:rsidRDefault="005D0908" w:rsidP="00FD6A17">
      <w:pPr>
        <w:shd w:val="clear" w:color="auto" w:fill="E9E9E9" w:themeFill="text1" w:themeFillTint="1A"/>
      </w:pPr>
      <w:r>
        <w:t xml:space="preserve">          &lt;</w:t>
      </w:r>
      <w:proofErr w:type="spellStart"/>
      <w:r>
        <w:t>ul</w:t>
      </w:r>
      <w:proofErr w:type="spellEnd"/>
      <w:r>
        <w:t xml:space="preserve"> class = "content"&gt;</w:t>
      </w:r>
    </w:p>
    <w:p w:rsidR="005D0908" w:rsidRDefault="005D0908" w:rsidP="00FD6A17">
      <w:pPr>
        <w:shd w:val="clear" w:color="auto" w:fill="E9E9E9" w:themeFill="text1" w:themeFillTint="1A"/>
      </w:pPr>
      <w:r>
        <w:t xml:space="preserve">            &lt;li&gt;&lt;a </w:t>
      </w:r>
      <w:proofErr w:type="spellStart"/>
      <w:r>
        <w:t>href</w:t>
      </w:r>
      <w:proofErr w:type="spellEnd"/>
      <w:r>
        <w:t>="ssd.html"&gt;Student Support Desk&lt;/a&gt;&lt;/li&gt;</w:t>
      </w:r>
    </w:p>
    <w:p w:rsidR="005D0908" w:rsidRDefault="005D0908" w:rsidP="00FD6A17">
      <w:pPr>
        <w:shd w:val="clear" w:color="auto" w:fill="E9E9E9" w:themeFill="text1" w:themeFillTint="1A"/>
      </w:pPr>
      <w:r>
        <w:t xml:space="preserve">            &lt;li&gt;&lt;a </w:t>
      </w:r>
      <w:proofErr w:type="spellStart"/>
      <w:r>
        <w:t>href</w:t>
      </w:r>
      <w:proofErr w:type="spellEnd"/>
      <w:r>
        <w:t>="techII.html"&gt;Tech Commons II&lt;/a&gt;&lt;/li&gt;</w:t>
      </w:r>
    </w:p>
    <w:p w:rsidR="005D0908" w:rsidRDefault="005D0908" w:rsidP="00FD6A17">
      <w:pPr>
        <w:shd w:val="clear" w:color="auto" w:fill="E9E9E9" w:themeFill="text1" w:themeFillTint="1A"/>
      </w:pPr>
      <w:r>
        <w:t xml:space="preserve">            &lt;li&gt;&lt;a </w:t>
      </w:r>
      <w:proofErr w:type="spellStart"/>
      <w:r>
        <w:t>href</w:t>
      </w:r>
      <w:proofErr w:type="spellEnd"/>
      <w:r>
        <w:t>="techI.html"&gt;Tech Commons I&lt;/a&gt;&lt;/li&gt;</w:t>
      </w:r>
    </w:p>
    <w:p w:rsidR="005D0908" w:rsidRDefault="005D0908" w:rsidP="00FD6A17">
      <w:pPr>
        <w:shd w:val="clear" w:color="auto" w:fill="E9E9E9" w:themeFill="text1" w:themeFillTint="1A"/>
      </w:pPr>
      <w:r>
        <w:t xml:space="preserve">            &lt;li&gt;&lt;a </w:t>
      </w:r>
      <w:proofErr w:type="spellStart"/>
      <w:r>
        <w:t>href</w:t>
      </w:r>
      <w:proofErr w:type="spellEnd"/>
      <w:r>
        <w:t>="cbI.html"&gt;Classroom I&lt;/a&gt;&lt;/li&gt;</w:t>
      </w:r>
    </w:p>
    <w:p w:rsidR="005D0908" w:rsidRDefault="005D0908" w:rsidP="00FD6A17">
      <w:pPr>
        <w:shd w:val="clear" w:color="auto" w:fill="E9E9E9" w:themeFill="text1" w:themeFillTint="1A"/>
      </w:pPr>
      <w:r>
        <w:t xml:space="preserve">            &lt;li&gt;&lt;a </w:t>
      </w:r>
      <w:proofErr w:type="spellStart"/>
      <w:r>
        <w:t>href</w:t>
      </w:r>
      <w:proofErr w:type="spellEnd"/>
      <w:r>
        <w:t>="http://cstore.ucf.edu/"&gt;Technology Product Center&lt;/a&gt;&lt;/li&gt;</w:t>
      </w:r>
    </w:p>
    <w:p w:rsidR="005D0908" w:rsidRDefault="005D0908" w:rsidP="00FD6A17">
      <w:pPr>
        <w:shd w:val="clear" w:color="auto" w:fill="E9E9E9" w:themeFill="text1" w:themeFillTint="1A"/>
      </w:pPr>
      <w:r>
        <w:t xml:space="preserve">          &lt;/</w:t>
      </w:r>
      <w:proofErr w:type="spellStart"/>
      <w:r>
        <w:t>ul</w:t>
      </w:r>
      <w:proofErr w:type="spellEnd"/>
      <w:r>
        <w:t>&gt;</w:t>
      </w:r>
    </w:p>
    <w:p w:rsidR="005D0908" w:rsidRDefault="005D0908" w:rsidP="00FD6A17">
      <w:pPr>
        <w:shd w:val="clear" w:color="auto" w:fill="E9E9E9" w:themeFill="text1" w:themeFillTint="1A"/>
      </w:pPr>
      <w:r>
        <w:t xml:space="preserve">        &lt;/div&gt;</w:t>
      </w:r>
    </w:p>
    <w:p w:rsidR="005D0908" w:rsidRDefault="005D0908" w:rsidP="00FD6A17">
      <w:pPr>
        <w:shd w:val="clear" w:color="auto" w:fill="E9E9E9" w:themeFill="text1" w:themeFillTint="1A"/>
      </w:pPr>
      <w:r>
        <w:t xml:space="preserve">      &lt;/div&gt;</w:t>
      </w:r>
    </w:p>
    <w:p w:rsidR="005D0908" w:rsidRDefault="005D0908" w:rsidP="00FD6A17">
      <w:pPr>
        <w:shd w:val="clear" w:color="auto" w:fill="E9E9E9" w:themeFill="text1" w:themeFillTint="1A"/>
      </w:pPr>
    </w:p>
    <w:p w:rsidR="005D0908" w:rsidRDefault="005D0908" w:rsidP="00FD6A17">
      <w:pPr>
        <w:shd w:val="clear" w:color="auto" w:fill="E9E9E9" w:themeFill="text1" w:themeFillTint="1A"/>
      </w:pPr>
      <w:r>
        <w:t xml:space="preserve">      &lt;div class="col-lg-4 footer-</w:t>
      </w:r>
      <w:proofErr w:type="spellStart"/>
      <w:r>
        <w:t>cst</w:t>
      </w:r>
      <w:proofErr w:type="spellEnd"/>
      <w:r>
        <w:t>"&gt;</w:t>
      </w:r>
    </w:p>
    <w:p w:rsidR="005D0908" w:rsidRDefault="005D0908" w:rsidP="00FD6A17">
      <w:pPr>
        <w:shd w:val="clear" w:color="auto" w:fill="E9E9E9" w:themeFill="text1" w:themeFillTint="1A"/>
      </w:pPr>
      <w:r>
        <w:t xml:space="preserve">        &lt;div class="footer-</w:t>
      </w:r>
      <w:proofErr w:type="spellStart"/>
      <w:r>
        <w:t>cst</w:t>
      </w:r>
      <w:proofErr w:type="spellEnd"/>
      <w:r>
        <w:t>-head"&gt;</w:t>
      </w:r>
    </w:p>
    <w:p w:rsidR="005D0908" w:rsidRDefault="005D0908" w:rsidP="00FD6A17">
      <w:pPr>
        <w:shd w:val="clear" w:color="auto" w:fill="E9E9E9" w:themeFill="text1" w:themeFillTint="1A"/>
      </w:pPr>
      <w:r>
        <w:t xml:space="preserve">          &lt;a </w:t>
      </w:r>
      <w:proofErr w:type="spellStart"/>
      <w:r>
        <w:t>href</w:t>
      </w:r>
      <w:proofErr w:type="spellEnd"/>
      <w:r>
        <w:t>="#"&gt;&lt;h3&gt;CS &amp; T&lt;/h3&gt;&lt;/a&gt;</w:t>
      </w:r>
    </w:p>
    <w:p w:rsidR="005D0908" w:rsidRDefault="005D0908" w:rsidP="00FD6A17">
      <w:pPr>
        <w:shd w:val="clear" w:color="auto" w:fill="E9E9E9" w:themeFill="text1" w:themeFillTint="1A"/>
      </w:pPr>
      <w:r>
        <w:t xml:space="preserve">        &lt;/div&gt;</w:t>
      </w:r>
    </w:p>
    <w:p w:rsidR="005D0908" w:rsidRDefault="005D0908" w:rsidP="00FD6A17">
      <w:pPr>
        <w:shd w:val="clear" w:color="auto" w:fill="E9E9E9" w:themeFill="text1" w:themeFillTint="1A"/>
      </w:pPr>
      <w:r>
        <w:t xml:space="preserve">        &lt;div class="background-</w:t>
      </w:r>
      <w:proofErr w:type="spellStart"/>
      <w:r>
        <w:t>cst</w:t>
      </w:r>
      <w:proofErr w:type="spellEnd"/>
      <w:r>
        <w:t>"&gt;&lt;/div&gt;</w:t>
      </w:r>
    </w:p>
    <w:p w:rsidR="005D0908" w:rsidRDefault="005D0908" w:rsidP="00FD6A17">
      <w:pPr>
        <w:shd w:val="clear" w:color="auto" w:fill="E9E9E9" w:themeFill="text1" w:themeFillTint="1A"/>
      </w:pPr>
      <w:r>
        <w:t xml:space="preserve">        &lt;div class="footer-</w:t>
      </w:r>
      <w:proofErr w:type="spellStart"/>
      <w:r>
        <w:t>cst</w:t>
      </w:r>
      <w:proofErr w:type="spellEnd"/>
      <w:r>
        <w:t>-content"&gt;</w:t>
      </w:r>
    </w:p>
    <w:p w:rsidR="005D0908" w:rsidRDefault="005D0908" w:rsidP="00FD6A17">
      <w:pPr>
        <w:shd w:val="clear" w:color="auto" w:fill="E9E9E9" w:themeFill="text1" w:themeFillTint="1A"/>
      </w:pPr>
      <w:r>
        <w:t xml:space="preserve">          &lt;</w:t>
      </w:r>
      <w:proofErr w:type="spellStart"/>
      <w:r>
        <w:t>ul</w:t>
      </w:r>
      <w:proofErr w:type="spellEnd"/>
      <w:r>
        <w:t xml:space="preserve"> class = "content"&gt;</w:t>
      </w:r>
    </w:p>
    <w:p w:rsidR="005D0908" w:rsidRDefault="005D0908" w:rsidP="00FD6A17">
      <w:pPr>
        <w:shd w:val="clear" w:color="auto" w:fill="E9E9E9" w:themeFill="text1" w:themeFillTint="1A"/>
      </w:pPr>
      <w:r>
        <w:t xml:space="preserve">            &lt;li&gt;&lt;a href="http://www.cst.ucf.edu/service-desk/about-the-service-desk/"&gt;Service Desk&lt;/a&gt;&lt;/li&gt;</w:t>
      </w:r>
    </w:p>
    <w:p w:rsidR="005D0908" w:rsidRDefault="005D0908" w:rsidP="00FD6A17">
      <w:pPr>
        <w:shd w:val="clear" w:color="auto" w:fill="E9E9E9" w:themeFill="text1" w:themeFillTint="1A"/>
      </w:pPr>
      <w:r>
        <w:t xml:space="preserve">            &lt;li&gt;&lt;a href="http://www.cst.ucf.edu/service-desk/service-desk-help-for-students/"&gt;Student Help&lt;/a&gt;&lt;/li&gt;</w:t>
      </w:r>
    </w:p>
    <w:p w:rsidR="005D0908" w:rsidRDefault="005D0908" w:rsidP="00FD6A17">
      <w:pPr>
        <w:shd w:val="clear" w:color="auto" w:fill="E9E9E9" w:themeFill="text1" w:themeFillTint="1A"/>
      </w:pPr>
      <w:r>
        <w:t xml:space="preserve">            &lt;li&gt;&lt;a href="http://www.cst.ucf.edu/service-desk/service-desk-help-for-facultystaff/"&gt;Faculty/Staff Help&lt;/a&gt;&lt;/li&gt;</w:t>
      </w:r>
    </w:p>
    <w:p w:rsidR="005D0908" w:rsidRDefault="005D0908" w:rsidP="00FD6A17">
      <w:pPr>
        <w:shd w:val="clear" w:color="auto" w:fill="E9E9E9" w:themeFill="text1" w:themeFillTint="1A"/>
      </w:pPr>
      <w:r>
        <w:t xml:space="preserve">            &lt;li&gt;&lt;a </w:t>
      </w:r>
      <w:proofErr w:type="spellStart"/>
      <w:r>
        <w:t>href</w:t>
      </w:r>
      <w:proofErr w:type="spellEnd"/>
      <w:r>
        <w:t>="http://www.cst.ucf.edu/submit-a-ticket/"&gt;Submit a Ticket&lt;/a&gt;&lt;/li&gt;</w:t>
      </w:r>
    </w:p>
    <w:p w:rsidR="005D0908" w:rsidRDefault="005D0908" w:rsidP="00FD6A17">
      <w:pPr>
        <w:shd w:val="clear" w:color="auto" w:fill="E9E9E9" w:themeFill="text1" w:themeFillTint="1A"/>
      </w:pPr>
      <w:r>
        <w:t xml:space="preserve">          &lt;/</w:t>
      </w:r>
      <w:proofErr w:type="spellStart"/>
      <w:r>
        <w:t>ul</w:t>
      </w:r>
      <w:proofErr w:type="spellEnd"/>
      <w:r>
        <w:t>&gt;</w:t>
      </w:r>
    </w:p>
    <w:p w:rsidR="005D0908" w:rsidRDefault="005D0908" w:rsidP="00FD6A17">
      <w:pPr>
        <w:shd w:val="clear" w:color="auto" w:fill="E9E9E9" w:themeFill="text1" w:themeFillTint="1A"/>
      </w:pPr>
      <w:r>
        <w:t xml:space="preserve">        &lt;/div&gt;</w:t>
      </w:r>
    </w:p>
    <w:p w:rsidR="005D0908" w:rsidRDefault="005D0908" w:rsidP="00FD6A17">
      <w:pPr>
        <w:shd w:val="clear" w:color="auto" w:fill="E9E9E9" w:themeFill="text1" w:themeFillTint="1A"/>
      </w:pPr>
      <w:r>
        <w:t xml:space="preserve">      &lt;/div&gt;</w:t>
      </w:r>
    </w:p>
    <w:p w:rsidR="005D0908" w:rsidRDefault="005D0908" w:rsidP="00FD6A17">
      <w:pPr>
        <w:shd w:val="clear" w:color="auto" w:fill="E9E9E9" w:themeFill="text1" w:themeFillTint="1A"/>
      </w:pPr>
      <w:r>
        <w:t xml:space="preserve">  &lt;/div&gt;</w:t>
      </w:r>
    </w:p>
    <w:p w:rsidR="005D0908" w:rsidRDefault="005D0908" w:rsidP="00FD6A17">
      <w:pPr>
        <w:shd w:val="clear" w:color="auto" w:fill="E9E9E9" w:themeFill="text1" w:themeFillTint="1A"/>
      </w:pPr>
    </w:p>
    <w:p w:rsidR="005D0908" w:rsidRDefault="005D0908" w:rsidP="00FD6A17">
      <w:pPr>
        <w:shd w:val="clear" w:color="auto" w:fill="E9E9E9" w:themeFill="text1" w:themeFillTint="1A"/>
      </w:pPr>
      <w:r>
        <w:t xml:space="preserve">  &lt;center&gt;</w:t>
      </w:r>
    </w:p>
    <w:p w:rsidR="005D0908" w:rsidRDefault="005D0908" w:rsidP="00FD6A17">
      <w:pPr>
        <w:shd w:val="clear" w:color="auto" w:fill="E9E9E9" w:themeFill="text1" w:themeFillTint="1A"/>
      </w:pPr>
    </w:p>
    <w:p w:rsidR="005D0908" w:rsidRDefault="005D0908" w:rsidP="00FD6A17">
      <w:pPr>
        <w:shd w:val="clear" w:color="auto" w:fill="E9E9E9" w:themeFill="text1" w:themeFillTint="1A"/>
      </w:pPr>
      <w:r>
        <w:t xml:space="preserve">  &lt;div class="social"&gt;</w:t>
      </w:r>
    </w:p>
    <w:p w:rsidR="005D0908" w:rsidRDefault="005D0908" w:rsidP="00FD6A17">
      <w:pPr>
        <w:shd w:val="clear" w:color="auto" w:fill="E9E9E9" w:themeFill="text1" w:themeFillTint="1A"/>
      </w:pPr>
      <w:r>
        <w:t xml:space="preserve">    &lt;span class="social-</w:t>
      </w:r>
      <w:proofErr w:type="spellStart"/>
      <w:r>
        <w:t>img</w:t>
      </w:r>
      <w:proofErr w:type="spellEnd"/>
      <w:r>
        <w:t xml:space="preserve">"&gt;&lt;a </w:t>
      </w:r>
      <w:proofErr w:type="spellStart"/>
      <w:r>
        <w:t>href</w:t>
      </w:r>
      <w:proofErr w:type="spellEnd"/>
      <w:r>
        <w:t xml:space="preserve">="https://www.facebook.com/UCFTechCommons"&gt;&lt;img </w:t>
      </w:r>
      <w:proofErr w:type="spellStart"/>
      <w:r>
        <w:t>src</w:t>
      </w:r>
      <w:proofErr w:type="spellEnd"/>
      <w:r>
        <w:t>="..\Images\Social\facebook.png" class = "</w:t>
      </w:r>
      <w:proofErr w:type="spellStart"/>
      <w:r>
        <w:t>img</w:t>
      </w:r>
      <w:proofErr w:type="spellEnd"/>
      <w:r>
        <w:t>-fluid social-footer"/&gt;&lt;/a&gt;&lt;/span&gt;</w:t>
      </w:r>
    </w:p>
    <w:p w:rsidR="005D0908" w:rsidRDefault="005D0908" w:rsidP="00FD6A17">
      <w:pPr>
        <w:shd w:val="clear" w:color="auto" w:fill="E9E9E9" w:themeFill="text1" w:themeFillTint="1A"/>
      </w:pPr>
      <w:r>
        <w:t xml:space="preserve">    &lt;span class="social-</w:t>
      </w:r>
      <w:proofErr w:type="spellStart"/>
      <w:r>
        <w:t>img</w:t>
      </w:r>
      <w:proofErr w:type="spellEnd"/>
      <w:r>
        <w:t xml:space="preserve">"&gt;&lt;a </w:t>
      </w:r>
      <w:proofErr w:type="spellStart"/>
      <w:r>
        <w:t>href</w:t>
      </w:r>
      <w:proofErr w:type="spellEnd"/>
      <w:r>
        <w:t>="https://twitter.com/</w:t>
      </w:r>
      <w:proofErr w:type="spellStart"/>
      <w:r>
        <w:t>ucftechcommons</w:t>
      </w:r>
      <w:proofErr w:type="spellEnd"/>
      <w:r>
        <w:t>"&gt;&lt;</w:t>
      </w:r>
      <w:proofErr w:type="spellStart"/>
      <w:r>
        <w:t>img</w:t>
      </w:r>
      <w:proofErr w:type="spellEnd"/>
      <w:r>
        <w:t xml:space="preserve"> </w:t>
      </w:r>
      <w:proofErr w:type="spellStart"/>
      <w:r>
        <w:t>src</w:t>
      </w:r>
      <w:proofErr w:type="spellEnd"/>
      <w:r>
        <w:t>="..\Images\Social\twitter.png" class = "</w:t>
      </w:r>
      <w:proofErr w:type="spellStart"/>
      <w:r>
        <w:t>img</w:t>
      </w:r>
      <w:proofErr w:type="spellEnd"/>
      <w:r>
        <w:t>-fluid social-footer"/&gt;&lt;/a&gt;&lt;/span&gt;</w:t>
      </w:r>
    </w:p>
    <w:p w:rsidR="005D0908" w:rsidRDefault="005D0908" w:rsidP="00FD6A17">
      <w:pPr>
        <w:shd w:val="clear" w:color="auto" w:fill="E9E9E9" w:themeFill="text1" w:themeFillTint="1A"/>
      </w:pPr>
      <w:r>
        <w:t xml:space="preserve">    &lt;span class="social-</w:t>
      </w:r>
      <w:proofErr w:type="spellStart"/>
      <w:r>
        <w:t>img</w:t>
      </w:r>
      <w:proofErr w:type="spellEnd"/>
      <w:r>
        <w:t xml:space="preserve">" &gt;&lt;a </w:t>
      </w:r>
      <w:proofErr w:type="spellStart"/>
      <w:r>
        <w:t>href</w:t>
      </w:r>
      <w:proofErr w:type="spellEnd"/>
      <w:r>
        <w:t>="mailto:ssd@ucf.edu"&gt;&lt;span class="</w:t>
      </w:r>
      <w:proofErr w:type="spellStart"/>
      <w:r>
        <w:t>glyphicon</w:t>
      </w:r>
      <w:proofErr w:type="spellEnd"/>
      <w:r>
        <w:t xml:space="preserve"> </w:t>
      </w:r>
      <w:proofErr w:type="spellStart"/>
      <w:r>
        <w:t>glyphicon</w:t>
      </w:r>
      <w:proofErr w:type="spellEnd"/>
      <w:r>
        <w:t>-envelope"&gt;&lt;/span&gt;&lt;/a&gt;&lt;/span&gt;</w:t>
      </w:r>
    </w:p>
    <w:p w:rsidR="005D0908" w:rsidRDefault="005D0908" w:rsidP="00FD6A17">
      <w:pPr>
        <w:shd w:val="clear" w:color="auto" w:fill="E9E9E9" w:themeFill="text1" w:themeFillTint="1A"/>
      </w:pPr>
      <w:r>
        <w:t xml:space="preserve">    &lt;span class="social-</w:t>
      </w:r>
      <w:proofErr w:type="spellStart"/>
      <w:r>
        <w:t>img</w:t>
      </w:r>
      <w:proofErr w:type="spellEnd"/>
      <w:r>
        <w:t xml:space="preserve">" id="hiring"&gt;&lt;a </w:t>
      </w:r>
      <w:proofErr w:type="spellStart"/>
      <w:r>
        <w:t>href</w:t>
      </w:r>
      <w:proofErr w:type="spellEnd"/>
      <w:r>
        <w:t>="work.html"&gt;&lt;span class = "</w:t>
      </w:r>
      <w:proofErr w:type="spellStart"/>
      <w:r>
        <w:t>glyphicon</w:t>
      </w:r>
      <w:proofErr w:type="spellEnd"/>
      <w:r>
        <w:t xml:space="preserve"> </w:t>
      </w:r>
      <w:proofErr w:type="spellStart"/>
      <w:r>
        <w:t>glyphicon</w:t>
      </w:r>
      <w:proofErr w:type="spellEnd"/>
      <w:r>
        <w:t>-user"&gt;&lt;/span&gt;&lt;/a&gt;&lt;/span&gt;</w:t>
      </w:r>
    </w:p>
    <w:p w:rsidR="005D0908" w:rsidRDefault="005D0908" w:rsidP="00FD6A17">
      <w:pPr>
        <w:shd w:val="clear" w:color="auto" w:fill="E9E9E9" w:themeFill="text1" w:themeFillTint="1A"/>
      </w:pPr>
      <w:r>
        <w:t xml:space="preserve">  &lt;/div&gt;</w:t>
      </w:r>
    </w:p>
    <w:p w:rsidR="005D0908" w:rsidRDefault="005D0908" w:rsidP="00FD6A17">
      <w:pPr>
        <w:shd w:val="clear" w:color="auto" w:fill="E9E9E9" w:themeFill="text1" w:themeFillTint="1A"/>
      </w:pPr>
    </w:p>
    <w:p w:rsidR="005D0908" w:rsidRDefault="005D0908" w:rsidP="00FD6A17">
      <w:pPr>
        <w:shd w:val="clear" w:color="auto" w:fill="E9E9E9" w:themeFill="text1" w:themeFillTint="1A"/>
      </w:pPr>
      <w:r>
        <w:t xml:space="preserve">  &lt;div class="copy"&gt;</w:t>
      </w:r>
    </w:p>
    <w:p w:rsidR="005D0908" w:rsidRDefault="005D0908" w:rsidP="00FD6A17">
      <w:pPr>
        <w:shd w:val="clear" w:color="auto" w:fill="E9E9E9" w:themeFill="text1" w:themeFillTint="1A"/>
      </w:pPr>
      <w:r>
        <w:t xml:space="preserve">    techcommons@ucf.edu &amp;bull; (407) 823-HELP &amp;bull; Copyright Tech Commons 2016</w:t>
      </w:r>
    </w:p>
    <w:p w:rsidR="005D0908" w:rsidRDefault="005D0908" w:rsidP="00FD6A17">
      <w:pPr>
        <w:shd w:val="clear" w:color="auto" w:fill="E9E9E9" w:themeFill="text1" w:themeFillTint="1A"/>
      </w:pPr>
      <w:r>
        <w:t xml:space="preserve">  &lt;/div&gt;</w:t>
      </w:r>
    </w:p>
    <w:p w:rsidR="005D0908" w:rsidRDefault="005D0908" w:rsidP="00FD6A17">
      <w:pPr>
        <w:shd w:val="clear" w:color="auto" w:fill="E9E9E9" w:themeFill="text1" w:themeFillTint="1A"/>
      </w:pPr>
      <w:r>
        <w:t>&lt;/center&gt;</w:t>
      </w:r>
    </w:p>
    <w:p w:rsidR="005D0908" w:rsidRDefault="005D0908" w:rsidP="00FD6A17">
      <w:pPr>
        <w:shd w:val="clear" w:color="auto" w:fill="E9E9E9" w:themeFill="text1" w:themeFillTint="1A"/>
      </w:pPr>
      <w:r>
        <w:t>&lt;/div&gt;</w:t>
      </w:r>
    </w:p>
    <w:p w:rsidR="005D0908" w:rsidRDefault="005D0908" w:rsidP="00FD6A17">
      <w:pPr>
        <w:shd w:val="clear" w:color="auto" w:fill="E9E9E9" w:themeFill="text1" w:themeFillTint="1A"/>
      </w:pPr>
    </w:p>
    <w:p w:rsidR="005D0908" w:rsidRDefault="005D0908" w:rsidP="00FD6A17">
      <w:pPr>
        <w:shd w:val="clear" w:color="auto" w:fill="E9E9E9" w:themeFill="text1" w:themeFillTint="1A"/>
      </w:pPr>
    </w:p>
    <w:p w:rsidR="005D0908" w:rsidRDefault="005D0908" w:rsidP="00FD6A17">
      <w:pPr>
        <w:shd w:val="clear" w:color="auto" w:fill="E9E9E9" w:themeFill="text1" w:themeFillTint="1A"/>
      </w:pPr>
    </w:p>
    <w:p w:rsidR="005D0908" w:rsidRDefault="005D0908" w:rsidP="00FD6A17">
      <w:pPr>
        <w:shd w:val="clear" w:color="auto" w:fill="E9E9E9" w:themeFill="text1" w:themeFillTint="1A"/>
      </w:pPr>
      <w:r>
        <w:t>&lt;/footer&gt;</w:t>
      </w:r>
    </w:p>
    <w:p w:rsidR="005D0908" w:rsidRDefault="005D0908" w:rsidP="00FD6A17">
      <w:pPr>
        <w:shd w:val="clear" w:color="auto" w:fill="E9E9E9" w:themeFill="text1" w:themeFillTint="1A"/>
      </w:pPr>
    </w:p>
    <w:p w:rsidR="005D0908" w:rsidRDefault="005D0908" w:rsidP="00FD6A17">
      <w:pPr>
        <w:shd w:val="clear" w:color="auto" w:fill="E9E9E9" w:themeFill="text1" w:themeFillTint="1A"/>
      </w:pPr>
      <w:r>
        <w:t>&lt;/body&gt;</w:t>
      </w:r>
    </w:p>
    <w:p w:rsidR="005D0908" w:rsidRDefault="005D0908" w:rsidP="00FD6A17">
      <w:pPr>
        <w:shd w:val="clear" w:color="auto" w:fill="E9E9E9" w:themeFill="text1" w:themeFillTint="1A"/>
      </w:pPr>
    </w:p>
    <w:p w:rsidR="005D0908" w:rsidRDefault="005D0908" w:rsidP="00FD6A17">
      <w:pPr>
        <w:shd w:val="clear" w:color="auto" w:fill="E9E9E9" w:themeFill="text1" w:themeFillTint="1A"/>
      </w:pPr>
    </w:p>
    <w:p w:rsidR="005D0908" w:rsidRDefault="005D0908" w:rsidP="00FD6A17">
      <w:pPr>
        <w:shd w:val="clear" w:color="auto" w:fill="E9E9E9" w:themeFill="text1" w:themeFillTint="1A"/>
      </w:pPr>
      <w:r>
        <w:t>&lt;/html&gt;</w:t>
      </w:r>
    </w:p>
    <w:p w:rsidR="005D0908" w:rsidRDefault="005D0908" w:rsidP="005D0908"/>
    <w:p w:rsidR="005D0908" w:rsidRDefault="005D0908" w:rsidP="005D0908">
      <w:pPr>
        <w:pStyle w:val="Heading4"/>
      </w:pPr>
      <w:r>
        <w:t xml:space="preserve">Instructions for </w:t>
      </w:r>
      <w:r w:rsidR="00B64EB9">
        <w:t>HTML page</w:t>
      </w:r>
    </w:p>
    <w:p w:rsidR="005D0908" w:rsidRDefault="005D0908" w:rsidP="005D0908"/>
    <w:p w:rsidR="005D0908" w:rsidRDefault="005D0908" w:rsidP="005D0908">
      <w:r>
        <w:t>Copy and paste the entirety of that page into your block of code. That will give you the basic template of the webpage and give you a basis for modifying the item as appropriate.</w:t>
      </w:r>
    </w:p>
    <w:p w:rsidR="005D0908" w:rsidRDefault="00B64EB9" w:rsidP="005D0908">
      <w:r>
        <w:t>As with in previous sections the [IMAGE NAME] must be the full name of the image you put in the images/products folder, including the extension, with proper capitalization. Past this all information should be filled out accurately, following the conventions set by the other pages which you can and should reference if you lose track of what needs to be done.</w:t>
      </w:r>
    </w:p>
    <w:p w:rsidR="00B64EB9" w:rsidRDefault="00B64EB9" w:rsidP="005D0908"/>
    <w:p w:rsidR="00B64EB9" w:rsidRDefault="00B64EB9" w:rsidP="005D0908">
      <w:r>
        <w:t>Once you have completed all of this, run through the website locally and test that all of the items appear, and function as expected before making it live on the server.</w:t>
      </w:r>
    </w:p>
    <w:p w:rsidR="00B64EB9" w:rsidRDefault="00194D97" w:rsidP="00B64EB9">
      <w:pPr>
        <w:pStyle w:val="Heading1"/>
      </w:pPr>
      <w:r>
        <w:t>Advanced topics</w:t>
      </w:r>
    </w:p>
    <w:p w:rsidR="00194D97" w:rsidRDefault="00194D97" w:rsidP="005D0908">
      <w:r>
        <w:t>The previous sections have covered the basics of managing and updating the website, from here on out I will be covering slightly more advanced topics for editing the webpage.</w:t>
      </w:r>
    </w:p>
    <w:p w:rsidR="00194D97" w:rsidRDefault="00194D97" w:rsidP="005D0908"/>
    <w:bookmarkStart w:id="0" w:name="_GoBack"/>
    <w:bookmarkEnd w:id="0"/>
    <w:p w:rsidR="00BD40B6" w:rsidRDefault="00BD40B6" w:rsidP="005D0908">
      <w:r>
        <w:fldChar w:fldCharType="begin"/>
      </w:r>
      <w:r>
        <w:instrText xml:space="preserve"> QUOTE   \* MERGEFORMAT </w:instrText>
      </w:r>
      <w:r>
        <w:fldChar w:fldCharType="end"/>
      </w:r>
    </w:p>
    <w:sectPr w:rsidR="00BD40B6" w:rsidSect="004E1AED">
      <w:footerReference w:type="default" r:id="rId12"/>
      <w:footerReference w:type="first" r:id="rId1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5F47" w:rsidRDefault="001E5F47">
      <w:pPr>
        <w:spacing w:after="0" w:line="240" w:lineRule="auto"/>
      </w:pPr>
      <w:r>
        <w:separator/>
      </w:r>
    </w:p>
  </w:endnote>
  <w:endnote w:type="continuationSeparator" w:id="0">
    <w:p w:rsidR="001E5F47" w:rsidRDefault="001E5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0B6" w:rsidRDefault="00BD40B6" w:rsidP="00BD40B6">
    <w:pPr>
      <w:pStyle w:val="Footer"/>
      <w:pBdr>
        <w:top w:val="single" w:sz="4" w:space="1" w:color="D9D9D9" w:themeColor="background1" w:themeShade="D9"/>
      </w:pBdr>
      <w:jc w:val="right"/>
    </w:pPr>
    <w:r>
      <w:t>For more information and help email Robert Sims at Robert.Sims@ucf.edu</w:t>
    </w:r>
  </w:p>
  <w:p w:rsidR="00BD40B6" w:rsidRDefault="00BD40B6">
    <w:pPr>
      <w:pStyle w:val="Footer"/>
      <w:pBdr>
        <w:top w:val="single" w:sz="4" w:space="1" w:color="D9D9D9" w:themeColor="background1" w:themeShade="D9"/>
      </w:pBdr>
      <w:jc w:val="right"/>
    </w:pPr>
    <w:sdt>
      <w:sdtPr>
        <w:id w:val="295413677"/>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194D97">
          <w:rPr>
            <w:noProof/>
          </w:rPr>
          <w:t>6</w:t>
        </w:r>
        <w:r>
          <w:rPr>
            <w:noProof/>
          </w:rPr>
          <w:fldChar w:fldCharType="end"/>
        </w:r>
        <w:r>
          <w:t xml:space="preserve"> | </w:t>
        </w:r>
        <w:r>
          <w:rPr>
            <w:color w:val="7F7F7F" w:themeColor="background1" w:themeShade="7F"/>
            <w:spacing w:val="60"/>
          </w:rPr>
          <w:t>Page</w:t>
        </w:r>
      </w:sdtContent>
    </w:sdt>
  </w:p>
  <w:p w:rsidR="004E1AED" w:rsidRDefault="004E1AE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0B6" w:rsidRDefault="00BD40B6">
    <w:pPr>
      <w:pStyle w:val="Footer"/>
      <w:pBdr>
        <w:top w:val="single" w:sz="4" w:space="1" w:color="D9D9D9" w:themeColor="background1" w:themeShade="D9"/>
      </w:pBdr>
      <w:jc w:val="right"/>
    </w:pPr>
    <w:r>
      <w:t>For more information and help email Robert Sims at Robert.Sims@ucf.edu</w:t>
    </w:r>
  </w:p>
  <w:p w:rsidR="00BD40B6" w:rsidRDefault="00BD40B6">
    <w:pPr>
      <w:pStyle w:val="Footer"/>
      <w:pBdr>
        <w:top w:val="single" w:sz="4" w:space="1" w:color="D9D9D9" w:themeColor="background1" w:themeShade="D9"/>
      </w:pBdr>
      <w:jc w:val="right"/>
    </w:pPr>
    <w:sdt>
      <w:sdtPr>
        <w:id w:val="-126081131"/>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8A1966">
          <w:rPr>
            <w:noProof/>
          </w:rPr>
          <w:t>1</w:t>
        </w:r>
        <w:r>
          <w:rPr>
            <w:noProof/>
          </w:rPr>
          <w:fldChar w:fldCharType="end"/>
        </w:r>
        <w:r>
          <w:t xml:space="preserve"> | </w:t>
        </w:r>
        <w:r>
          <w:rPr>
            <w:color w:val="7F7F7F" w:themeColor="background1" w:themeShade="7F"/>
            <w:spacing w:val="60"/>
          </w:rPr>
          <w:t>Page</w:t>
        </w:r>
      </w:sdtContent>
    </w:sdt>
  </w:p>
  <w:p w:rsidR="00BD40B6" w:rsidRDefault="00BD40B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5F47" w:rsidRDefault="001E5F47">
      <w:pPr>
        <w:spacing w:after="0" w:line="240" w:lineRule="auto"/>
      </w:pPr>
      <w:r>
        <w:separator/>
      </w:r>
    </w:p>
  </w:footnote>
  <w:footnote w:type="continuationSeparator" w:id="0">
    <w:p w:rsidR="001E5F47" w:rsidRDefault="001E5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0B6"/>
    <w:rsid w:val="000C6E08"/>
    <w:rsid w:val="00194D97"/>
    <w:rsid w:val="00194DF6"/>
    <w:rsid w:val="001E5F47"/>
    <w:rsid w:val="002818F9"/>
    <w:rsid w:val="004E1AED"/>
    <w:rsid w:val="005C12A5"/>
    <w:rsid w:val="005D0908"/>
    <w:rsid w:val="008A1966"/>
    <w:rsid w:val="009C169A"/>
    <w:rsid w:val="00A1310C"/>
    <w:rsid w:val="00B64EB9"/>
    <w:rsid w:val="00BD40B6"/>
    <w:rsid w:val="00CC473C"/>
    <w:rsid w:val="00D47A97"/>
    <w:rsid w:val="00D96CFB"/>
    <w:rsid w:val="00FD6A1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9C5BC"/>
  <w15:docId w15:val="{684364DF-3E97-4484-8335-EB1097A74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NormalWeb">
    <w:name w:val="Normal (Web)"/>
    <w:basedOn w:val="Normal"/>
    <w:uiPriority w:val="99"/>
    <w:semiHidden/>
    <w:unhideWhenUsed/>
    <w:rsid w:val="00BD40B6"/>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NoSpacing">
    <w:name w:val="No Spacing"/>
    <w:link w:val="NoSpacingChar"/>
    <w:uiPriority w:val="1"/>
    <w:qFormat/>
    <w:rsid w:val="00BD40B6"/>
    <w:pPr>
      <w:spacing w:before="0" w:after="0" w:line="240" w:lineRule="auto"/>
    </w:pPr>
    <w:rPr>
      <w:lang w:eastAsia="en-US"/>
    </w:rPr>
  </w:style>
  <w:style w:type="character" w:customStyle="1" w:styleId="NoSpacingChar">
    <w:name w:val="No Spacing Char"/>
    <w:basedOn w:val="DefaultParagraphFont"/>
    <w:link w:val="NoSpacing"/>
    <w:uiPriority w:val="1"/>
    <w:rsid w:val="00BD40B6"/>
    <w:rPr>
      <w:lang w:eastAsia="en-US"/>
    </w:rPr>
  </w:style>
  <w:style w:type="character" w:styleId="Hyperlink">
    <w:name w:val="Hyperlink"/>
    <w:basedOn w:val="DefaultParagraphFont"/>
    <w:uiPriority w:val="99"/>
    <w:unhideWhenUsed/>
    <w:rsid w:val="00BD40B6"/>
    <w:rPr>
      <w:color w:val="005DB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232396895">
      <w:bodyDiv w:val="1"/>
      <w:marLeft w:val="0"/>
      <w:marRight w:val="0"/>
      <w:marTop w:val="0"/>
      <w:marBottom w:val="0"/>
      <w:divBdr>
        <w:top w:val="none" w:sz="0" w:space="0" w:color="auto"/>
        <w:left w:val="none" w:sz="0" w:space="0" w:color="auto"/>
        <w:bottom w:val="none" w:sz="0" w:space="0" w:color="auto"/>
        <w:right w:val="none" w:sz="0" w:space="0" w:color="auto"/>
      </w:divBdr>
    </w:div>
    <w:div w:id="29814966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908150310">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294360704">
      <w:bodyDiv w:val="1"/>
      <w:marLeft w:val="0"/>
      <w:marRight w:val="0"/>
      <w:marTop w:val="0"/>
      <w:marBottom w:val="0"/>
      <w:divBdr>
        <w:top w:val="none" w:sz="0" w:space="0" w:color="auto"/>
        <w:left w:val="none" w:sz="0" w:space="0" w:color="auto"/>
        <w:bottom w:val="none" w:sz="0" w:space="0" w:color="auto"/>
        <w:right w:val="none" w:sz="0" w:space="0" w:color="auto"/>
      </w:divBdr>
    </w:div>
    <w:div w:id="1419860348">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92880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437252\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0BF"/>
    <w:rsid w:val="001D40BF"/>
    <w:rsid w:val="00875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19C9D48665482EA5B368CA12969F2A">
    <w:name w:val="E319C9D48665482EA5B368CA12969F2A"/>
  </w:style>
  <w:style w:type="paragraph" w:customStyle="1" w:styleId="C665851FAA794D66A8DB57F87F2BFEC1">
    <w:name w:val="C665851FAA794D66A8DB57F87F2BFEC1"/>
  </w:style>
  <w:style w:type="paragraph" w:customStyle="1" w:styleId="81CCDD5033714A9782A9925AE5A6AEEC">
    <w:name w:val="81CCDD5033714A9782A9925AE5A6AEEC"/>
  </w:style>
  <w:style w:type="character" w:styleId="PlaceholderText">
    <w:name w:val="Placeholder Text"/>
    <w:basedOn w:val="DefaultParagraphFont"/>
    <w:uiPriority w:val="99"/>
    <w:semiHidden/>
    <w:rsid w:val="001D40BF"/>
    <w:rPr>
      <w:color w:val="3B3838" w:themeColor="background2" w:themeShade="4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CADF5A11-9160-4817-99F8-7BA4CF309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55</TotalTime>
  <Pages>6</Pages>
  <Words>2287</Words>
  <Characters>13042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Sims</dc:creator>
  <cp:lastModifiedBy>Robert Sims</cp:lastModifiedBy>
  <cp:revision>8</cp:revision>
  <dcterms:created xsi:type="dcterms:W3CDTF">2017-01-17T14:48:00Z</dcterms:created>
  <dcterms:modified xsi:type="dcterms:W3CDTF">2017-01-17T15:43:00Z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